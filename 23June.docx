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87C" w:rsidRPr="002A36CE" w:rsidRDefault="00CF187C" w:rsidP="00CF187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36CE">
        <w:rPr>
          <w:rFonts w:ascii="Times New Roman" w:hAnsi="Times New Roman" w:cs="Times New Roman"/>
          <w:b/>
          <w:sz w:val="28"/>
          <w:szCs w:val="28"/>
          <w:u w:val="single"/>
        </w:rPr>
        <w:t>DAILY ASSESSMENT FORMAT</w:t>
      </w:r>
    </w:p>
    <w:tbl>
      <w:tblPr>
        <w:tblStyle w:val="TableGrid"/>
        <w:tblW w:w="5000" w:type="pct"/>
        <w:tblLook w:val="04A0"/>
      </w:tblPr>
      <w:tblGrid>
        <w:gridCol w:w="1656"/>
        <w:gridCol w:w="3446"/>
        <w:gridCol w:w="1368"/>
        <w:gridCol w:w="3106"/>
      </w:tblGrid>
      <w:tr w:rsidR="002E5D58" w:rsidRPr="002A36CE" w:rsidTr="00F91185">
        <w:tc>
          <w:tcPr>
            <w:tcW w:w="864" w:type="pct"/>
          </w:tcPr>
          <w:p w:rsidR="00CF187C" w:rsidRPr="002A36CE" w:rsidRDefault="00CF187C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1799" w:type="pct"/>
          </w:tcPr>
          <w:p w:rsidR="00CF187C" w:rsidRPr="002A36CE" w:rsidRDefault="00C9164F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  <w:r w:rsidR="00CF187C"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/06/2020</w:t>
            </w:r>
          </w:p>
        </w:tc>
        <w:tc>
          <w:tcPr>
            <w:tcW w:w="714" w:type="pct"/>
          </w:tcPr>
          <w:p w:rsidR="00CF187C" w:rsidRPr="002A36CE" w:rsidRDefault="00CF187C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622" w:type="pct"/>
          </w:tcPr>
          <w:p w:rsidR="00CF187C" w:rsidRPr="002A36CE" w:rsidRDefault="001A237A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Yashaswini.R</w:t>
            </w:r>
            <w:proofErr w:type="spellEnd"/>
          </w:p>
        </w:tc>
      </w:tr>
      <w:tr w:rsidR="002E5D58" w:rsidRPr="002A36CE" w:rsidTr="00F91185">
        <w:tc>
          <w:tcPr>
            <w:tcW w:w="864" w:type="pct"/>
          </w:tcPr>
          <w:p w:rsidR="00CF187C" w:rsidRPr="002A36CE" w:rsidRDefault="00CF187C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Course:</w:t>
            </w:r>
          </w:p>
        </w:tc>
        <w:tc>
          <w:tcPr>
            <w:tcW w:w="1799" w:type="pct"/>
          </w:tcPr>
          <w:p w:rsidR="00CF187C" w:rsidRPr="002A36CE" w:rsidRDefault="00EA6644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C916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++ </w:t>
            </w: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Programming</w:t>
            </w:r>
          </w:p>
        </w:tc>
        <w:tc>
          <w:tcPr>
            <w:tcW w:w="714" w:type="pct"/>
          </w:tcPr>
          <w:p w:rsidR="00CF187C" w:rsidRPr="002A36CE" w:rsidRDefault="00CF187C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1622" w:type="pct"/>
          </w:tcPr>
          <w:p w:rsidR="00CF187C" w:rsidRPr="002A36CE" w:rsidRDefault="00CF187C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4AL17EC</w:t>
            </w:r>
            <w:r w:rsidR="001A237A">
              <w:rPr>
                <w:rFonts w:ascii="Times New Roman" w:hAnsi="Times New Roman" w:cs="Times New Roman"/>
                <w:b/>
                <w:sz w:val="28"/>
                <w:szCs w:val="28"/>
              </w:rPr>
              <w:t>98</w:t>
            </w:r>
          </w:p>
        </w:tc>
      </w:tr>
      <w:tr w:rsidR="002E5D58" w:rsidRPr="002A36CE" w:rsidTr="00F91185">
        <w:tc>
          <w:tcPr>
            <w:tcW w:w="864" w:type="pct"/>
          </w:tcPr>
          <w:p w:rsidR="00CF187C" w:rsidRPr="002A36CE" w:rsidRDefault="00CF187C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Topic:</w:t>
            </w:r>
          </w:p>
        </w:tc>
        <w:tc>
          <w:tcPr>
            <w:tcW w:w="1799" w:type="pct"/>
          </w:tcPr>
          <w:p w:rsidR="00C9164F" w:rsidRPr="00055741" w:rsidRDefault="00C9164F" w:rsidP="00C9164F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5741">
              <w:rPr>
                <w:rFonts w:ascii="Times New Roman" w:hAnsi="Times New Roman" w:cs="Times New Roman"/>
                <w:b/>
                <w:sz w:val="24"/>
                <w:szCs w:val="24"/>
              </w:rPr>
              <w:t>Data types</w:t>
            </w:r>
          </w:p>
          <w:p w:rsidR="00C9164F" w:rsidRPr="00055741" w:rsidRDefault="00C9164F" w:rsidP="00C9164F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5741">
              <w:rPr>
                <w:rFonts w:ascii="Times New Roman" w:hAnsi="Times New Roman" w:cs="Times New Roman"/>
                <w:b/>
                <w:sz w:val="24"/>
                <w:szCs w:val="24"/>
              </w:rPr>
              <w:t>arrays</w:t>
            </w:r>
          </w:p>
          <w:p w:rsidR="00CF187C" w:rsidRPr="00C9164F" w:rsidRDefault="00C9164F" w:rsidP="00C9164F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5741">
              <w:rPr>
                <w:rFonts w:ascii="Times New Roman" w:hAnsi="Times New Roman" w:cs="Times New Roman"/>
                <w:b/>
                <w:sz w:val="24"/>
                <w:szCs w:val="24"/>
              </w:rPr>
              <w:t>pointer</w:t>
            </w:r>
          </w:p>
        </w:tc>
        <w:tc>
          <w:tcPr>
            <w:tcW w:w="714" w:type="pct"/>
          </w:tcPr>
          <w:p w:rsidR="00CF187C" w:rsidRPr="002A36CE" w:rsidRDefault="00CF187C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Semester &amp; Section:</w:t>
            </w:r>
          </w:p>
        </w:tc>
        <w:tc>
          <w:tcPr>
            <w:tcW w:w="1622" w:type="pct"/>
          </w:tcPr>
          <w:p w:rsidR="00CF187C" w:rsidRPr="002A36CE" w:rsidRDefault="00CF187C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2A36CE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sem ‘</w:t>
            </w:r>
            <w:r w:rsidR="001A237A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</w:tr>
      <w:tr w:rsidR="002E5D58" w:rsidRPr="002A36CE" w:rsidTr="00F91185">
        <w:tc>
          <w:tcPr>
            <w:tcW w:w="864" w:type="pct"/>
          </w:tcPr>
          <w:p w:rsidR="00CF187C" w:rsidRPr="002A36CE" w:rsidRDefault="00CF187C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Repository:</w:t>
            </w:r>
          </w:p>
        </w:tc>
        <w:tc>
          <w:tcPr>
            <w:tcW w:w="1799" w:type="pct"/>
          </w:tcPr>
          <w:p w:rsidR="00CF187C" w:rsidRPr="002A36CE" w:rsidRDefault="001A237A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Yashaswini</w:t>
            </w:r>
            <w:proofErr w:type="spellEnd"/>
          </w:p>
        </w:tc>
        <w:tc>
          <w:tcPr>
            <w:tcW w:w="714" w:type="pct"/>
          </w:tcPr>
          <w:p w:rsidR="00CF187C" w:rsidRPr="002A36CE" w:rsidRDefault="00CF187C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22" w:type="pct"/>
          </w:tcPr>
          <w:p w:rsidR="00CF187C" w:rsidRPr="002A36CE" w:rsidRDefault="00CF187C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F187C" w:rsidRPr="002A36CE" w:rsidRDefault="00CF187C" w:rsidP="00CF187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351" w:type="dxa"/>
        <w:tblLook w:val="04A0"/>
      </w:tblPr>
      <w:tblGrid>
        <w:gridCol w:w="9351"/>
      </w:tblGrid>
      <w:tr w:rsidR="00CF187C" w:rsidRPr="002A36CE" w:rsidTr="00CF187C">
        <w:trPr>
          <w:trHeight w:val="284"/>
        </w:trPr>
        <w:tc>
          <w:tcPr>
            <w:tcW w:w="9351" w:type="dxa"/>
            <w:tcBorders>
              <w:bottom w:val="single" w:sz="4" w:space="0" w:color="auto"/>
            </w:tcBorders>
          </w:tcPr>
          <w:p w:rsidR="00CF187C" w:rsidRPr="002A36CE" w:rsidRDefault="00CF187C" w:rsidP="009475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FORENOON SESSION DETAILS</w:t>
            </w:r>
          </w:p>
        </w:tc>
      </w:tr>
    </w:tbl>
    <w:p w:rsidR="00A9204E" w:rsidRPr="002A36CE" w:rsidRDefault="00A9204E" w:rsidP="00CF187C">
      <w:pPr>
        <w:rPr>
          <w:rFonts w:ascii="Times New Roman" w:hAnsi="Times New Roman" w:cs="Times New Roman"/>
        </w:rPr>
      </w:pPr>
    </w:p>
    <w:p w:rsidR="00CF187C" w:rsidRPr="002A36CE" w:rsidRDefault="00CF187C" w:rsidP="00CF187C">
      <w:pPr>
        <w:rPr>
          <w:rFonts w:ascii="Times New Roman" w:hAnsi="Times New Roman" w:cs="Times New Roman"/>
          <w:b/>
          <w:sz w:val="32"/>
          <w:szCs w:val="32"/>
        </w:rPr>
      </w:pPr>
      <w:r w:rsidRPr="002A36CE">
        <w:rPr>
          <w:rFonts w:ascii="Times New Roman" w:hAnsi="Times New Roman" w:cs="Times New Roman"/>
          <w:b/>
          <w:sz w:val="32"/>
          <w:szCs w:val="32"/>
        </w:rPr>
        <w:t>Image of session</w:t>
      </w:r>
    </w:p>
    <w:p w:rsidR="00CF187C" w:rsidRPr="002A36CE" w:rsidRDefault="00CF187C" w:rsidP="00CF187C">
      <w:pPr>
        <w:rPr>
          <w:rFonts w:ascii="Times New Roman" w:hAnsi="Times New Roman" w:cs="Times New Roman"/>
        </w:rPr>
      </w:pPr>
    </w:p>
    <w:p w:rsidR="00CF187C" w:rsidRPr="002A36CE" w:rsidRDefault="00CF187C" w:rsidP="00CF187C">
      <w:pPr>
        <w:rPr>
          <w:rFonts w:ascii="Times New Roman" w:hAnsi="Times New Roman" w:cs="Times New Roman"/>
        </w:rPr>
      </w:pPr>
    </w:p>
    <w:p w:rsidR="00CF187C" w:rsidRPr="00C9164F" w:rsidRDefault="00BE0A66" w:rsidP="00CF187C">
      <w:pPr>
        <w:rPr>
          <w:rFonts w:ascii="Times New Roman" w:hAnsi="Times New Roman" w:cs="Times New Roman"/>
        </w:rPr>
      </w:pPr>
      <w:r w:rsidRPr="00C9164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943600" cy="3759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++ Tutorial _ SoloLearn_ Learn to code for FREE! - Google Chrome 23-06-2020 22_09_4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7C" w:rsidRPr="00C9164F" w:rsidRDefault="00CF187C" w:rsidP="00CF187C">
      <w:pPr>
        <w:spacing w:after="0" w:line="240" w:lineRule="auto"/>
        <w:rPr>
          <w:rFonts w:ascii="Times New Roman" w:hAnsi="Times New Roman" w:cs="Times New Roman"/>
        </w:rPr>
      </w:pPr>
    </w:p>
    <w:p w:rsidR="00BE0A66" w:rsidRPr="00C9164F" w:rsidRDefault="00BE0A66" w:rsidP="00BE0A66">
      <w:pPr>
        <w:pStyle w:val="Heading1"/>
        <w:shd w:val="clear" w:color="auto" w:fill="FFFFFF"/>
        <w:spacing w:before="75"/>
        <w:rPr>
          <w:rFonts w:ascii="Times New Roman" w:hAnsi="Times New Roman" w:cs="Times New Roman"/>
          <w:b/>
          <w:bCs/>
          <w:color w:val="610B38"/>
        </w:rPr>
      </w:pPr>
      <w:r w:rsidRPr="00C9164F">
        <w:rPr>
          <w:rFonts w:ascii="Times New Roman" w:eastAsia="Calibri" w:hAnsi="Times New Roman" w:cs="Times New Roman"/>
          <w:b/>
          <w:bCs/>
          <w:color w:val="000000"/>
        </w:rPr>
        <w:lastRenderedPageBreak/>
        <w:t>Data Types:</w:t>
      </w:r>
    </w:p>
    <w:p w:rsidR="00BE0A66" w:rsidRPr="00C9164F" w:rsidRDefault="00BE0A66" w:rsidP="00BE0A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A data type specifies the type of data that a variable can store such as integer, floating, character etc.</w:t>
      </w:r>
    </w:p>
    <w:p w:rsidR="00BE0A66" w:rsidRPr="00C9164F" w:rsidRDefault="00BE0A66" w:rsidP="00BE0A66">
      <w:pPr>
        <w:spacing w:line="276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9164F">
        <w:rPr>
          <w:rFonts w:ascii="Times New Roman" w:eastAsia="Calibri" w:hAnsi="Times New Roman" w:cs="Times New Roman"/>
          <w:sz w:val="28"/>
          <w:szCs w:val="28"/>
          <w:highlight w:val="white"/>
        </w:rPr>
        <w:t>There are 4 types of data types in C++ language.</w:t>
      </w:r>
    </w:p>
    <w:p w:rsidR="00BE0A66" w:rsidRPr="00C9164F" w:rsidRDefault="00BE0A66" w:rsidP="00BE0A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  <w:highlight w:val="white"/>
        </w:rPr>
        <w:t>1.Basic Data Type-</w:t>
      </w:r>
      <w:r w:rsidRPr="00C9164F">
        <w:rPr>
          <w:rFonts w:ascii="Times New Roman" w:eastAsia="Calibri" w:hAnsi="Times New Roman" w:cs="Times New Roman"/>
          <w:sz w:val="28"/>
          <w:szCs w:val="28"/>
        </w:rPr>
        <w:t>int, char, float, double, etc</w:t>
      </w:r>
    </w:p>
    <w:p w:rsidR="00BE0A66" w:rsidRPr="00C9164F" w:rsidRDefault="00BE0A66" w:rsidP="00BE0A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2.Derived data type-arrays, pointer etc.</w:t>
      </w:r>
    </w:p>
    <w:p w:rsidR="00BE0A66" w:rsidRPr="00C9164F" w:rsidRDefault="00BE0A66" w:rsidP="00BE0A66">
      <w:pPr>
        <w:spacing w:line="276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9164F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3.Enumeration Data Type- </w:t>
      </w:r>
      <w:proofErr w:type="spellStart"/>
      <w:r w:rsidRPr="00C9164F">
        <w:rPr>
          <w:rFonts w:ascii="Times New Roman" w:eastAsia="Calibri" w:hAnsi="Times New Roman" w:cs="Times New Roman"/>
          <w:sz w:val="28"/>
          <w:szCs w:val="28"/>
          <w:highlight w:val="white"/>
        </w:rPr>
        <w:t>enum</w:t>
      </w:r>
      <w:proofErr w:type="spellEnd"/>
    </w:p>
    <w:p w:rsidR="00BE0A66" w:rsidRPr="00C9164F" w:rsidRDefault="00BE0A66" w:rsidP="00BE0A66">
      <w:pPr>
        <w:spacing w:line="276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9164F">
        <w:rPr>
          <w:rFonts w:ascii="Times New Roman" w:eastAsia="Calibri" w:hAnsi="Times New Roman" w:cs="Times New Roman"/>
          <w:sz w:val="28"/>
          <w:szCs w:val="28"/>
          <w:highlight w:val="white"/>
        </w:rPr>
        <w:t>4.User defined data type-structure</w:t>
      </w:r>
    </w:p>
    <w:p w:rsidR="00C9164F" w:rsidRDefault="00C9164F" w:rsidP="00BE0A66">
      <w:pPr>
        <w:pStyle w:val="Heading2"/>
        <w:shd w:val="clear" w:color="auto" w:fill="FFFFFF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</w:p>
    <w:p w:rsidR="00BE0A66" w:rsidRPr="00C9164F" w:rsidRDefault="00BE0A66" w:rsidP="00BE0A66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9164F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Basic Data Types:</w:t>
      </w:r>
    </w:p>
    <w:p w:rsidR="00BE0A66" w:rsidRPr="00C9164F" w:rsidRDefault="00BE0A66" w:rsidP="00BE0A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The basic data types are integer-based and floating-point based. C++ language supports both signed and unsigned literals.</w:t>
      </w:r>
      <w:r w:rsidRPr="00C9164F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The memory size of basic data types may change according to 32 or 64 bit operating system.</w:t>
      </w:r>
    </w:p>
    <w:p w:rsidR="00BE0A66" w:rsidRPr="00C9164F" w:rsidRDefault="00BE0A66" w:rsidP="00BE0A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9164F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Arrays:</w:t>
      </w:r>
    </w:p>
    <w:p w:rsidR="00BE0A66" w:rsidRPr="00C9164F" w:rsidRDefault="00BE0A66" w:rsidP="00BE0A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9164F">
        <w:rPr>
          <w:rFonts w:ascii="Times New Roman" w:eastAsia="Calibri" w:hAnsi="Times New Roman" w:cs="Times New Roman"/>
          <w:color w:val="000000"/>
          <w:sz w:val="24"/>
          <w:szCs w:val="24"/>
        </w:rPr>
        <w:t>Like other programming languages, array in C++ is a group of similar types of elements that have contiguous memory location.</w:t>
      </w:r>
    </w:p>
    <w:p w:rsidR="00BE0A66" w:rsidRPr="00C9164F" w:rsidRDefault="00BE0A66" w:rsidP="00BE0A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9164F">
        <w:rPr>
          <w:rFonts w:ascii="Times New Roman" w:eastAsia="Calibri" w:hAnsi="Times New Roman" w:cs="Times New Roman"/>
          <w:color w:val="000000"/>
          <w:sz w:val="24"/>
          <w:szCs w:val="24"/>
        </w:rPr>
        <w:t>In C++ std::array is a container that encapsulates fixed size arrays. In C++, array index starts from 0. We can store only fixed set of elements in C++ array.</w:t>
      </w:r>
    </w:p>
    <w:p w:rsidR="00BE0A66" w:rsidRPr="00C9164F" w:rsidRDefault="00BE0A66" w:rsidP="00BE0A66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9164F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Advantages of C++ Array</w:t>
      </w:r>
    </w:p>
    <w:p w:rsidR="00BE0A66" w:rsidRPr="00C9164F" w:rsidRDefault="00BE0A66" w:rsidP="00BE0A66">
      <w:pPr>
        <w:numPr>
          <w:ilvl w:val="0"/>
          <w:numId w:val="33"/>
        </w:numPr>
        <w:shd w:val="clear" w:color="auto" w:fill="FFFFFF"/>
        <w:spacing w:before="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Code Optimization (less code)</w:t>
      </w:r>
    </w:p>
    <w:p w:rsidR="00BE0A66" w:rsidRPr="00C9164F" w:rsidRDefault="00BE0A66" w:rsidP="00BE0A66">
      <w:pPr>
        <w:numPr>
          <w:ilvl w:val="0"/>
          <w:numId w:val="33"/>
        </w:numPr>
        <w:shd w:val="clear" w:color="auto" w:fill="FFFFFF"/>
        <w:spacing w:before="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Random Access</w:t>
      </w:r>
    </w:p>
    <w:p w:rsidR="00BE0A66" w:rsidRPr="00C9164F" w:rsidRDefault="00BE0A66" w:rsidP="00BE0A66">
      <w:pPr>
        <w:numPr>
          <w:ilvl w:val="0"/>
          <w:numId w:val="33"/>
        </w:numPr>
        <w:shd w:val="clear" w:color="auto" w:fill="FFFFFF"/>
        <w:spacing w:before="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Easy to traverse data</w:t>
      </w:r>
    </w:p>
    <w:p w:rsidR="00BE0A66" w:rsidRPr="00C9164F" w:rsidRDefault="00BE0A66" w:rsidP="00BE0A66">
      <w:pPr>
        <w:numPr>
          <w:ilvl w:val="0"/>
          <w:numId w:val="33"/>
        </w:numPr>
        <w:shd w:val="clear" w:color="auto" w:fill="FFFFFF"/>
        <w:spacing w:before="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Easy to manipulate data</w:t>
      </w:r>
    </w:p>
    <w:p w:rsidR="00BE0A66" w:rsidRPr="00C9164F" w:rsidRDefault="00BE0A66" w:rsidP="00BE0A66">
      <w:pPr>
        <w:numPr>
          <w:ilvl w:val="0"/>
          <w:numId w:val="33"/>
        </w:numPr>
        <w:shd w:val="clear" w:color="auto" w:fill="FFFFFF"/>
        <w:spacing w:before="60" w:after="28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Easy to sort data etc.</w:t>
      </w:r>
    </w:p>
    <w:p w:rsidR="00BE0A66" w:rsidRPr="00C9164F" w:rsidRDefault="00BE0A66" w:rsidP="00BE0A66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9164F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lastRenderedPageBreak/>
        <w:t>Disadvantages of C++ Array</w:t>
      </w:r>
    </w:p>
    <w:p w:rsidR="00BE0A66" w:rsidRPr="00C9164F" w:rsidRDefault="00BE0A66" w:rsidP="00BE0A66">
      <w:pPr>
        <w:numPr>
          <w:ilvl w:val="0"/>
          <w:numId w:val="34"/>
        </w:numPr>
        <w:shd w:val="clear" w:color="auto" w:fill="FFFFFF"/>
        <w:spacing w:before="60" w:after="28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Fixed size</w:t>
      </w:r>
    </w:p>
    <w:p w:rsidR="00BE0A66" w:rsidRPr="00C9164F" w:rsidRDefault="00BE0A66" w:rsidP="00BE0A66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9164F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Array Types:</w:t>
      </w:r>
    </w:p>
    <w:p w:rsidR="00BE0A66" w:rsidRPr="00C9164F" w:rsidRDefault="00BE0A66" w:rsidP="00BE0A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There are 2 types of arrays in C++ programming:</w:t>
      </w:r>
    </w:p>
    <w:p w:rsidR="00BE0A66" w:rsidRPr="00C9164F" w:rsidRDefault="00BE0A66" w:rsidP="00BE0A66">
      <w:pPr>
        <w:numPr>
          <w:ilvl w:val="0"/>
          <w:numId w:val="35"/>
        </w:numPr>
        <w:shd w:val="clear" w:color="auto" w:fill="FFFFFF"/>
        <w:spacing w:before="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Single Dimensional Array</w:t>
      </w:r>
    </w:p>
    <w:p w:rsidR="00BE0A66" w:rsidRPr="00C9164F" w:rsidRDefault="00BE0A66" w:rsidP="00BE0A66">
      <w:pPr>
        <w:numPr>
          <w:ilvl w:val="0"/>
          <w:numId w:val="35"/>
        </w:numPr>
        <w:shd w:val="clear" w:color="auto" w:fill="FFFFFF"/>
        <w:spacing w:before="60" w:after="28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Multidimensional Array</w:t>
      </w:r>
    </w:p>
    <w:p w:rsidR="00BE0A66" w:rsidRPr="00C9164F" w:rsidRDefault="00BE0A66" w:rsidP="00BE0A66">
      <w:pPr>
        <w:shd w:val="clear" w:color="auto" w:fill="FFFFFF"/>
        <w:spacing w:before="60" w:after="280"/>
        <w:rPr>
          <w:rFonts w:ascii="Times New Roman" w:hAnsi="Times New Roman" w:cs="Times New Roman"/>
          <w:b/>
          <w:bCs/>
          <w:sz w:val="32"/>
          <w:szCs w:val="32"/>
        </w:rPr>
      </w:pPr>
      <w:r w:rsidRPr="00C9164F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Single Dimensional Array:</w:t>
      </w:r>
    </w:p>
    <w:p w:rsidR="00BE0A66" w:rsidRPr="00C9164F" w:rsidRDefault="00BE0A66" w:rsidP="00BE0A66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#include &lt;iostream&gt;  </w:t>
      </w:r>
    </w:p>
    <w:p w:rsidR="00BE0A66" w:rsidRPr="00C9164F" w:rsidRDefault="00BE0A66" w:rsidP="00BE0A66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using namespace std;  </w:t>
      </w:r>
    </w:p>
    <w:p w:rsidR="00BE0A66" w:rsidRPr="00C9164F" w:rsidRDefault="00BE0A66" w:rsidP="00BE0A66">
      <w:pPr>
        <w:ind w:left="-360"/>
        <w:rPr>
          <w:rFonts w:ascii="Times New Roman" w:hAnsi="Times New Roman" w:cs="Times New Roman"/>
          <w:sz w:val="28"/>
          <w:szCs w:val="28"/>
        </w:rPr>
      </w:pPr>
      <w:proofErr w:type="gramStart"/>
      <w:r w:rsidRPr="00C9164F">
        <w:rPr>
          <w:rFonts w:ascii="Times New Roman" w:eastAsia="Calibri" w:hAnsi="Times New Roman" w:cs="Times New Roman"/>
          <w:sz w:val="28"/>
          <w:szCs w:val="28"/>
        </w:rPr>
        <w:t>int</w:t>
      </w:r>
      <w:proofErr w:type="gramEnd"/>
      <w:r w:rsidRPr="00C9164F">
        <w:rPr>
          <w:rFonts w:ascii="Times New Roman" w:eastAsia="Calibri" w:hAnsi="Times New Roman" w:cs="Times New Roman"/>
          <w:sz w:val="28"/>
          <w:szCs w:val="28"/>
        </w:rPr>
        <w:t> main()  </w:t>
      </w:r>
    </w:p>
    <w:p w:rsidR="00BE0A66" w:rsidRPr="00C9164F" w:rsidRDefault="00BE0A66" w:rsidP="00BE0A66">
      <w:pPr>
        <w:ind w:left="-360"/>
        <w:rPr>
          <w:rFonts w:ascii="Times New Roman" w:eastAsia="Calibri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{</w:t>
      </w:r>
    </w:p>
    <w:p w:rsidR="00BE0A66" w:rsidRPr="00C9164F" w:rsidRDefault="00BE0A66" w:rsidP="00BE0A66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  </w:t>
      </w:r>
      <w:proofErr w:type="gramStart"/>
      <w:r w:rsidRPr="00C9164F">
        <w:rPr>
          <w:rFonts w:ascii="Times New Roman" w:eastAsia="Calibri" w:hAnsi="Times New Roman" w:cs="Times New Roman"/>
          <w:sz w:val="28"/>
          <w:szCs w:val="28"/>
        </w:rPr>
        <w:t>int</w:t>
      </w:r>
      <w:proofErr w:type="gramEnd"/>
      <w:r w:rsidRPr="00C9164F">
        <w:rPr>
          <w:rFonts w:ascii="Times New Roman" w:eastAsia="Calibri" w:hAnsi="Times New Roman" w:cs="Times New Roman"/>
          <w:sz w:val="28"/>
          <w:szCs w:val="28"/>
        </w:rPr>
        <w:t> arr[5]={10, 0, 20, 0, 30};  //creating and initializing array    </w:t>
      </w:r>
    </w:p>
    <w:p w:rsidR="00BE0A66" w:rsidRPr="00C9164F" w:rsidRDefault="00BE0A66" w:rsidP="00BE0A66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        for (int i = 0; i &lt; 5; i++)    </w:t>
      </w:r>
    </w:p>
    <w:p w:rsidR="00BE0A66" w:rsidRPr="00C9164F" w:rsidRDefault="00BE0A66" w:rsidP="00BE0A66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        {    </w:t>
      </w:r>
    </w:p>
    <w:p w:rsidR="00BE0A66" w:rsidRPr="00C9164F" w:rsidRDefault="00BE0A66" w:rsidP="00BE0A66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     </w:t>
      </w:r>
      <w:proofErr w:type="spellStart"/>
      <w:r w:rsidRPr="00C9164F">
        <w:rPr>
          <w:rFonts w:ascii="Times New Roman" w:eastAsia="Calibri" w:hAnsi="Times New Roman" w:cs="Times New Roman"/>
          <w:sz w:val="28"/>
          <w:szCs w:val="28"/>
        </w:rPr>
        <w:t>cout</w:t>
      </w:r>
      <w:proofErr w:type="spellEnd"/>
      <w:r w:rsidRPr="00C9164F">
        <w:rPr>
          <w:rFonts w:ascii="Times New Roman" w:eastAsia="Calibri" w:hAnsi="Times New Roman" w:cs="Times New Roman"/>
          <w:sz w:val="28"/>
          <w:szCs w:val="28"/>
        </w:rPr>
        <w:t>&lt;&lt;</w:t>
      </w:r>
      <w:proofErr w:type="spellStart"/>
      <w:r w:rsidRPr="00C9164F">
        <w:rPr>
          <w:rFonts w:ascii="Times New Roman" w:eastAsia="Calibri" w:hAnsi="Times New Roman" w:cs="Times New Roman"/>
          <w:sz w:val="28"/>
          <w:szCs w:val="28"/>
        </w:rPr>
        <w:t>arr</w:t>
      </w:r>
      <w:proofErr w:type="spellEnd"/>
      <w:r w:rsidRPr="00C9164F">
        <w:rPr>
          <w:rFonts w:ascii="Times New Roman" w:eastAsia="Calibri" w:hAnsi="Times New Roman" w:cs="Times New Roman"/>
          <w:sz w:val="28"/>
          <w:szCs w:val="28"/>
        </w:rPr>
        <w:t>[</w:t>
      </w:r>
      <w:proofErr w:type="spellStart"/>
      <w:r w:rsidRPr="00C9164F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C9164F">
        <w:rPr>
          <w:rFonts w:ascii="Times New Roman" w:eastAsia="Calibri" w:hAnsi="Times New Roman" w:cs="Times New Roman"/>
          <w:sz w:val="28"/>
          <w:szCs w:val="28"/>
        </w:rPr>
        <w:t>]&lt;&lt;"\n";    </w:t>
      </w:r>
    </w:p>
    <w:p w:rsidR="00BE0A66" w:rsidRPr="00C9164F" w:rsidRDefault="00BE0A66" w:rsidP="00BE0A66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        }    </w:t>
      </w:r>
    </w:p>
    <w:p w:rsidR="00BE0A66" w:rsidRPr="00C9164F" w:rsidRDefault="00BE0A66" w:rsidP="00BE0A66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}</w:t>
      </w:r>
    </w:p>
    <w:p w:rsidR="00BE0A66" w:rsidRPr="00C9164F" w:rsidRDefault="00BE0A66" w:rsidP="00BE0A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164F">
        <w:rPr>
          <w:rFonts w:ascii="Times New Roman" w:hAnsi="Times New Roman" w:cs="Times New Roman"/>
          <w:b/>
          <w:bCs/>
          <w:sz w:val="32"/>
          <w:szCs w:val="32"/>
        </w:rPr>
        <w:t>Multidimensional Arrays:</w:t>
      </w:r>
    </w:p>
    <w:p w:rsidR="00BE0A66" w:rsidRPr="00C9164F" w:rsidRDefault="00BE0A66" w:rsidP="00BE0A66">
      <w:pPr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The multidimensional array is also known as rectangular arrays in C++. It can be two dimensional or three dimensional. The data is stored in tabular form (row </w:t>
      </w:r>
      <w:r w:rsidRPr="00C9164F">
        <w:rPr>
          <w:rFonts w:ascii="Cambria Math" w:hAnsi="Cambria Math" w:cs="Cambria Math"/>
          <w:sz w:val="28"/>
          <w:szCs w:val="28"/>
        </w:rPr>
        <w:t>∗</w:t>
      </w:r>
      <w:r w:rsidRPr="00C9164F">
        <w:rPr>
          <w:rFonts w:ascii="Times New Roman" w:hAnsi="Times New Roman" w:cs="Times New Roman"/>
          <w:sz w:val="28"/>
          <w:szCs w:val="28"/>
        </w:rPr>
        <w:t xml:space="preserve"> column) which is also known as matrix.</w:t>
      </w:r>
    </w:p>
    <w:p w:rsidR="00BE0A66" w:rsidRPr="00C9164F" w:rsidRDefault="00BE0A66" w:rsidP="00BE0A66">
      <w:pPr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using namespace std;  </w:t>
      </w:r>
    </w:p>
    <w:p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int main()  </w:t>
      </w:r>
    </w:p>
    <w:p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C9164F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gramEnd"/>
      <w:r w:rsidRPr="00C9164F">
        <w:rPr>
          <w:rFonts w:ascii="Times New Roman" w:hAnsi="Times New Roman" w:cs="Times New Roman"/>
          <w:sz w:val="28"/>
          <w:szCs w:val="28"/>
        </w:rPr>
        <w:t xml:space="preserve"> test[3][3];  //declaration of 2D array   </w:t>
      </w:r>
    </w:p>
    <w:p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test[0][0]=5; //initialization   </w:t>
      </w:r>
    </w:p>
    <w:p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test[0][1]=10;   </w:t>
      </w:r>
    </w:p>
    <w:p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test[1][1]=15;  </w:t>
      </w:r>
    </w:p>
    <w:p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test[1][2]=20;  </w:t>
      </w:r>
    </w:p>
    <w:p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test[2][0]=30;  </w:t>
      </w:r>
    </w:p>
    <w:p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test[2][2]=10;  </w:t>
      </w:r>
    </w:p>
    <w:p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//traversal    </w:t>
      </w:r>
    </w:p>
    <w:p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for(int i = 0; i &lt; 3; ++i)  </w:t>
      </w:r>
    </w:p>
    <w:p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for(int j = 0; j &lt; 3; ++j)  </w:t>
      </w:r>
    </w:p>
    <w:p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916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9164F">
        <w:rPr>
          <w:rFonts w:ascii="Times New Roman" w:hAnsi="Times New Roman" w:cs="Times New Roman"/>
          <w:sz w:val="28"/>
          <w:szCs w:val="28"/>
        </w:rPr>
        <w:t>&lt;&lt; test[</w:t>
      </w:r>
      <w:proofErr w:type="spellStart"/>
      <w:r w:rsidRPr="00C916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164F">
        <w:rPr>
          <w:rFonts w:ascii="Times New Roman" w:hAnsi="Times New Roman" w:cs="Times New Roman"/>
          <w:sz w:val="28"/>
          <w:szCs w:val="28"/>
        </w:rPr>
        <w:t xml:space="preserve">][j]&lt;&lt;" ";  </w:t>
      </w:r>
    </w:p>
    <w:p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916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9164F">
        <w:rPr>
          <w:rFonts w:ascii="Times New Roman" w:hAnsi="Times New Roman" w:cs="Times New Roman"/>
          <w:sz w:val="28"/>
          <w:szCs w:val="28"/>
        </w:rPr>
        <w:t xml:space="preserve">&lt;&lt;"\n"; //new line at each row   </w:t>
      </w:r>
    </w:p>
    <w:p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return 0;  </w:t>
      </w:r>
    </w:p>
    <w:p w:rsidR="00CF187C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>}</w:t>
      </w:r>
    </w:p>
    <w:p w:rsidR="00C9164F" w:rsidRPr="00C9164F" w:rsidRDefault="00C9164F" w:rsidP="00C9164F">
      <w:pPr>
        <w:pStyle w:val="Heading1"/>
        <w:shd w:val="clear" w:color="auto" w:fill="FFFFFF"/>
        <w:spacing w:before="75"/>
        <w:rPr>
          <w:rFonts w:ascii="Times New Roman" w:hAnsi="Times New Roman" w:cs="Times New Roman"/>
          <w:b/>
          <w:bCs/>
          <w:color w:val="000000"/>
        </w:rPr>
      </w:pPr>
      <w:r w:rsidRPr="00C9164F">
        <w:rPr>
          <w:rFonts w:ascii="Times New Roman" w:eastAsia="Calibri" w:hAnsi="Times New Roman" w:cs="Times New Roman"/>
          <w:b/>
          <w:bCs/>
          <w:color w:val="000000"/>
        </w:rPr>
        <w:t>Pointers:</w:t>
      </w:r>
    </w:p>
    <w:p w:rsidR="00C9164F" w:rsidRPr="00C9164F" w:rsidRDefault="00C9164F" w:rsidP="00C916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The pointer in C++ language is a variable, it is also known as locator or indicator that points to an address of a value.</w:t>
      </w:r>
    </w:p>
    <w:p w:rsidR="00C9164F" w:rsidRPr="00C9164F" w:rsidRDefault="00C9164F" w:rsidP="00C916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C9164F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Advantage of pointer</w:t>
      </w:r>
    </w:p>
    <w:p w:rsidR="00C9164F" w:rsidRPr="00C9164F" w:rsidRDefault="00C9164F" w:rsidP="00C9164F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Pointer reduces the code and improves the performance, it is used to retrieving strings, trees etc. and used with arrays, structures and functions.</w:t>
      </w:r>
    </w:p>
    <w:p w:rsidR="00C9164F" w:rsidRPr="00C9164F" w:rsidRDefault="00C9164F" w:rsidP="00C9164F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We can return multiple values from function using pointer.</w:t>
      </w:r>
    </w:p>
    <w:p w:rsidR="00C9164F" w:rsidRPr="00C9164F" w:rsidRDefault="00C9164F" w:rsidP="00C9164F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It makes you able to access any memory location in the computer's memory.</w:t>
      </w:r>
    </w:p>
    <w:p w:rsidR="00C9164F" w:rsidRPr="00C9164F" w:rsidRDefault="00C9164F" w:rsidP="00C916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C9164F">
        <w:rPr>
          <w:rFonts w:ascii="Times New Roman" w:eastAsia="Calibri" w:hAnsi="Times New Roman" w:cs="Times New Roman"/>
          <w:b/>
          <w:color w:val="000000"/>
          <w:sz w:val="32"/>
          <w:szCs w:val="32"/>
        </w:rPr>
        <w:lastRenderedPageBreak/>
        <w:t>Usage of pointer</w:t>
      </w:r>
    </w:p>
    <w:p w:rsidR="00C9164F" w:rsidRPr="00C9164F" w:rsidRDefault="00C9164F" w:rsidP="00C916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There are many </w:t>
      </w:r>
      <w:proofErr w:type="gramStart"/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usage</w:t>
      </w:r>
      <w:proofErr w:type="gramEnd"/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of pointers in C++ language.</w:t>
      </w:r>
    </w:p>
    <w:p w:rsidR="00C9164F" w:rsidRPr="00C9164F" w:rsidRDefault="00C9164F" w:rsidP="00C916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C9164F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1) Dynamic memory allocation</w:t>
      </w:r>
    </w:p>
    <w:p w:rsidR="00C9164F" w:rsidRPr="00C9164F" w:rsidRDefault="00C9164F" w:rsidP="00C916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In c language, we can dynamically allocate memory using </w:t>
      </w:r>
      <w:proofErr w:type="spellStart"/>
      <w:proofErr w:type="gramStart"/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malloc</w:t>
      </w:r>
      <w:proofErr w:type="spellEnd"/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(</w:t>
      </w:r>
      <w:proofErr w:type="gramEnd"/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) and </w:t>
      </w:r>
      <w:proofErr w:type="spellStart"/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calloc</w:t>
      </w:r>
      <w:proofErr w:type="spellEnd"/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() functions where pointer is used.</w:t>
      </w:r>
    </w:p>
    <w:p w:rsidR="00C9164F" w:rsidRPr="00C9164F" w:rsidRDefault="00C9164F" w:rsidP="00C916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C9164F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2) Arrays, Functions and Structures</w:t>
      </w:r>
    </w:p>
    <w:p w:rsidR="00C9164F" w:rsidRPr="00C9164F" w:rsidRDefault="00C9164F" w:rsidP="00C916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Pointers in c language are widely used in arrays, functions and structures. It reduces the code and improves the performance.</w:t>
      </w:r>
    </w:p>
    <w:p w:rsidR="00C9164F" w:rsidRPr="00C9164F" w:rsidRDefault="00C9164F" w:rsidP="00C9164F">
      <w:pPr>
        <w:pStyle w:val="Heading2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Pointer Program to swap 2 numbers without using 3rd variable</w:t>
      </w:r>
    </w:p>
    <w:p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#include &lt;iostream&gt;  </w:t>
      </w:r>
    </w:p>
    <w:p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using namespace std;  </w:t>
      </w:r>
    </w:p>
    <w:p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proofErr w:type="gramStart"/>
      <w:r w:rsidRPr="00C9164F">
        <w:rPr>
          <w:rFonts w:ascii="Times New Roman" w:eastAsia="Calibri" w:hAnsi="Times New Roman" w:cs="Times New Roman"/>
          <w:sz w:val="28"/>
          <w:szCs w:val="28"/>
        </w:rPr>
        <w:t>int</w:t>
      </w:r>
      <w:proofErr w:type="gramEnd"/>
      <w:r w:rsidRPr="00C9164F">
        <w:rPr>
          <w:rFonts w:ascii="Times New Roman" w:eastAsia="Calibri" w:hAnsi="Times New Roman" w:cs="Times New Roman"/>
          <w:sz w:val="28"/>
          <w:szCs w:val="28"/>
        </w:rPr>
        <w:t> main()  </w:t>
      </w:r>
    </w:p>
    <w:p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{  </w:t>
      </w:r>
    </w:p>
    <w:p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proofErr w:type="gramStart"/>
      <w:r w:rsidRPr="00C9164F">
        <w:rPr>
          <w:rFonts w:ascii="Times New Roman" w:eastAsia="Calibri" w:hAnsi="Times New Roman" w:cs="Times New Roman"/>
          <w:sz w:val="28"/>
          <w:szCs w:val="28"/>
        </w:rPr>
        <w:t>int</w:t>
      </w:r>
      <w:proofErr w:type="gramEnd"/>
      <w:r w:rsidRPr="00C9164F">
        <w:rPr>
          <w:rFonts w:ascii="Times New Roman" w:eastAsia="Calibri" w:hAnsi="Times New Roman" w:cs="Times New Roman"/>
          <w:sz w:val="28"/>
          <w:szCs w:val="28"/>
        </w:rPr>
        <w:t> a=20,b=10,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p1=&amp;a,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p2=&amp;b;    </w:t>
      </w:r>
    </w:p>
    <w:p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proofErr w:type="spellStart"/>
      <w:r w:rsidRPr="00C9164F">
        <w:rPr>
          <w:rFonts w:ascii="Times New Roman" w:eastAsia="Calibri" w:hAnsi="Times New Roman" w:cs="Times New Roman"/>
          <w:sz w:val="28"/>
          <w:szCs w:val="28"/>
        </w:rPr>
        <w:t>cout</w:t>
      </w:r>
      <w:proofErr w:type="spellEnd"/>
      <w:r w:rsidRPr="00C9164F">
        <w:rPr>
          <w:rFonts w:ascii="Times New Roman" w:eastAsia="Calibri" w:hAnsi="Times New Roman" w:cs="Times New Roman"/>
          <w:sz w:val="28"/>
          <w:szCs w:val="28"/>
        </w:rPr>
        <w:t>&lt;&lt;"Before swap: 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p1="&lt;&lt;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p1&lt;&lt;" 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p2="&lt;&lt;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p2&lt;&lt;</w:t>
      </w:r>
      <w:proofErr w:type="spellStart"/>
      <w:r w:rsidRPr="00C9164F">
        <w:rPr>
          <w:rFonts w:ascii="Times New Roman" w:eastAsia="Calibri" w:hAnsi="Times New Roman" w:cs="Times New Roman"/>
          <w:sz w:val="28"/>
          <w:szCs w:val="28"/>
        </w:rPr>
        <w:t>endl</w:t>
      </w:r>
      <w:proofErr w:type="spellEnd"/>
      <w:r w:rsidRPr="00C9164F">
        <w:rPr>
          <w:rFonts w:ascii="Times New Roman" w:eastAsia="Calibri" w:hAnsi="Times New Roman" w:cs="Times New Roman"/>
          <w:sz w:val="28"/>
          <w:szCs w:val="28"/>
        </w:rPr>
        <w:t>;    </w:t>
      </w:r>
    </w:p>
    <w:p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p1=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p1+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p2;    </w:t>
      </w:r>
    </w:p>
    <w:p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p2=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p1-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p2;    </w:t>
      </w:r>
    </w:p>
    <w:p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p1=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p1-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p2;    </w:t>
      </w:r>
    </w:p>
    <w:p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proofErr w:type="spellStart"/>
      <w:r w:rsidRPr="00C9164F">
        <w:rPr>
          <w:rFonts w:ascii="Times New Roman" w:eastAsia="Calibri" w:hAnsi="Times New Roman" w:cs="Times New Roman"/>
          <w:sz w:val="28"/>
          <w:szCs w:val="28"/>
        </w:rPr>
        <w:t>cout</w:t>
      </w:r>
      <w:proofErr w:type="spellEnd"/>
      <w:r w:rsidRPr="00C9164F">
        <w:rPr>
          <w:rFonts w:ascii="Times New Roman" w:eastAsia="Calibri" w:hAnsi="Times New Roman" w:cs="Times New Roman"/>
          <w:sz w:val="28"/>
          <w:szCs w:val="28"/>
        </w:rPr>
        <w:t>&lt;&lt;"After swap: 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p1="&lt;&lt;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p1&lt;&lt;" 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p2="&lt;&lt;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p2&lt;&lt;</w:t>
      </w:r>
      <w:proofErr w:type="spellStart"/>
      <w:r w:rsidRPr="00C9164F">
        <w:rPr>
          <w:rFonts w:ascii="Times New Roman" w:eastAsia="Calibri" w:hAnsi="Times New Roman" w:cs="Times New Roman"/>
          <w:sz w:val="28"/>
          <w:szCs w:val="28"/>
        </w:rPr>
        <w:t>endl</w:t>
      </w:r>
      <w:proofErr w:type="spellEnd"/>
      <w:r w:rsidRPr="00C9164F">
        <w:rPr>
          <w:rFonts w:ascii="Times New Roman" w:eastAsia="Calibri" w:hAnsi="Times New Roman" w:cs="Times New Roman"/>
          <w:sz w:val="28"/>
          <w:szCs w:val="28"/>
        </w:rPr>
        <w:t>;    </w:t>
      </w:r>
    </w:p>
    <w:p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   return 0;  </w:t>
      </w:r>
    </w:p>
    <w:p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}  </w:t>
      </w:r>
    </w:p>
    <w:p w:rsidR="00C42FC4" w:rsidRPr="002A36CE" w:rsidRDefault="00C42FC4" w:rsidP="00ED27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1803CD" w:rsidRPr="002A36CE" w:rsidRDefault="001803CD" w:rsidP="00ED27A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</w:p>
    <w:p w:rsidR="00CF187C" w:rsidRPr="002A36CE" w:rsidRDefault="00CF187C" w:rsidP="00CF187C">
      <w:pPr>
        <w:rPr>
          <w:rFonts w:ascii="Times New Roman" w:hAnsi="Times New Roman" w:cs="Times New Roman"/>
          <w:sz w:val="28"/>
          <w:szCs w:val="28"/>
        </w:rPr>
      </w:pPr>
    </w:p>
    <w:sectPr w:rsidR="00CF187C" w:rsidRPr="002A36CE" w:rsidSect="00DF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E1E8E"/>
    <w:multiLevelType w:val="hybridMultilevel"/>
    <w:tmpl w:val="AE8CB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0C1004FE"/>
    <w:multiLevelType w:val="multilevel"/>
    <w:tmpl w:val="7486A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nsid w:val="0F4575B5"/>
    <w:multiLevelType w:val="hybridMultilevel"/>
    <w:tmpl w:val="FAF2DA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20E5315"/>
    <w:multiLevelType w:val="hybridMultilevel"/>
    <w:tmpl w:val="62B08112"/>
    <w:lvl w:ilvl="0" w:tplc="0764C5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181E616C"/>
    <w:multiLevelType w:val="hybridMultilevel"/>
    <w:tmpl w:val="6E620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2F3BCA"/>
    <w:multiLevelType w:val="hybridMultilevel"/>
    <w:tmpl w:val="D0C49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370A59"/>
    <w:multiLevelType w:val="multilevel"/>
    <w:tmpl w:val="6612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3DE3363"/>
    <w:multiLevelType w:val="multilevel"/>
    <w:tmpl w:val="1B525CA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22">
    <w:nsid w:val="24CE1C3B"/>
    <w:multiLevelType w:val="hybridMultilevel"/>
    <w:tmpl w:val="DF88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4D37DA8"/>
    <w:multiLevelType w:val="hybridMultilevel"/>
    <w:tmpl w:val="ED848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2CCB1E85"/>
    <w:multiLevelType w:val="hybridMultilevel"/>
    <w:tmpl w:val="D88CF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30BD7F0F"/>
    <w:multiLevelType w:val="hybridMultilevel"/>
    <w:tmpl w:val="7A663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4C533EF"/>
    <w:multiLevelType w:val="hybridMultilevel"/>
    <w:tmpl w:val="133C5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>
    <w:nsid w:val="42BC5BA2"/>
    <w:multiLevelType w:val="multilevel"/>
    <w:tmpl w:val="37BECD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>
    <w:nsid w:val="5CAA2FC0"/>
    <w:multiLevelType w:val="multilevel"/>
    <w:tmpl w:val="19A4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85E089C"/>
    <w:multiLevelType w:val="multilevel"/>
    <w:tmpl w:val="0AE2F0D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38">
    <w:nsid w:val="79EA47BD"/>
    <w:multiLevelType w:val="hybridMultilevel"/>
    <w:tmpl w:val="BAD4C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B94B76"/>
    <w:multiLevelType w:val="multilevel"/>
    <w:tmpl w:val="81423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3"/>
  </w:num>
  <w:num w:numId="2">
    <w:abstractNumId w:val="13"/>
  </w:num>
  <w:num w:numId="3">
    <w:abstractNumId w:val="11"/>
  </w:num>
  <w:num w:numId="4">
    <w:abstractNumId w:val="36"/>
  </w:num>
  <w:num w:numId="5">
    <w:abstractNumId w:val="17"/>
  </w:num>
  <w:num w:numId="6">
    <w:abstractNumId w:val="29"/>
  </w:num>
  <w:num w:numId="7">
    <w:abstractNumId w:val="3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26"/>
  </w:num>
  <w:num w:numId="20">
    <w:abstractNumId w:val="35"/>
  </w:num>
  <w:num w:numId="21">
    <w:abstractNumId w:val="31"/>
  </w:num>
  <w:num w:numId="22">
    <w:abstractNumId w:val="12"/>
  </w:num>
  <w:num w:numId="23">
    <w:abstractNumId w:val="40"/>
  </w:num>
  <w:num w:numId="24">
    <w:abstractNumId w:val="16"/>
  </w:num>
  <w:num w:numId="25">
    <w:abstractNumId w:val="20"/>
  </w:num>
  <w:num w:numId="26">
    <w:abstractNumId w:val="10"/>
  </w:num>
  <w:num w:numId="27">
    <w:abstractNumId w:val="34"/>
  </w:num>
  <w:num w:numId="28">
    <w:abstractNumId w:val="18"/>
  </w:num>
  <w:num w:numId="29">
    <w:abstractNumId w:val="19"/>
  </w:num>
  <w:num w:numId="30">
    <w:abstractNumId w:val="22"/>
  </w:num>
  <w:num w:numId="31">
    <w:abstractNumId w:val="38"/>
  </w:num>
  <w:num w:numId="32">
    <w:abstractNumId w:val="25"/>
  </w:num>
  <w:num w:numId="33">
    <w:abstractNumId w:val="21"/>
  </w:num>
  <w:num w:numId="34">
    <w:abstractNumId w:val="37"/>
  </w:num>
  <w:num w:numId="35">
    <w:abstractNumId w:val="14"/>
  </w:num>
  <w:num w:numId="36">
    <w:abstractNumId w:val="30"/>
  </w:num>
  <w:num w:numId="37">
    <w:abstractNumId w:val="27"/>
  </w:num>
  <w:num w:numId="38">
    <w:abstractNumId w:val="39"/>
  </w:num>
  <w:num w:numId="39">
    <w:abstractNumId w:val="23"/>
  </w:num>
  <w:num w:numId="40">
    <w:abstractNumId w:val="15"/>
  </w:num>
  <w:num w:numId="4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CF187C"/>
    <w:rsid w:val="00034293"/>
    <w:rsid w:val="00055741"/>
    <w:rsid w:val="00080F9F"/>
    <w:rsid w:val="000E5EB7"/>
    <w:rsid w:val="001803CD"/>
    <w:rsid w:val="001A237A"/>
    <w:rsid w:val="002A36CE"/>
    <w:rsid w:val="002E5D58"/>
    <w:rsid w:val="002E5D6B"/>
    <w:rsid w:val="003B247A"/>
    <w:rsid w:val="0046275D"/>
    <w:rsid w:val="00645252"/>
    <w:rsid w:val="006B65FF"/>
    <w:rsid w:val="006D3D74"/>
    <w:rsid w:val="00834FCD"/>
    <w:rsid w:val="0083569A"/>
    <w:rsid w:val="008B7EBD"/>
    <w:rsid w:val="009D75DC"/>
    <w:rsid w:val="00A9204E"/>
    <w:rsid w:val="00AB49DE"/>
    <w:rsid w:val="00AC5CA6"/>
    <w:rsid w:val="00B152F8"/>
    <w:rsid w:val="00BE0A66"/>
    <w:rsid w:val="00C42FC4"/>
    <w:rsid w:val="00C9164F"/>
    <w:rsid w:val="00CF187C"/>
    <w:rsid w:val="00DD306D"/>
    <w:rsid w:val="00DF299B"/>
    <w:rsid w:val="00E1516D"/>
    <w:rsid w:val="00EA6644"/>
    <w:rsid w:val="00ED27AF"/>
    <w:rsid w:val="00EF60F8"/>
    <w:rsid w:val="00F40CCF"/>
    <w:rsid w:val="00F91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7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29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DF29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F29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F29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9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299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F299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F299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DF299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F299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99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DF299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DF299B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DF299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CF18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18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1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SHA\AppData\Local\Microsoft\Office\16.0\DTS\en-US%7bA6063347-8C61-4522-A11C-9AEB26572713%7d\%7b7A551303-1CFB-4AC3-B07A-8918D0397EC2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43332B-704A-4BA9-800E-585535EE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{7A551303-1CFB-4AC3-B07A-8918D0397EC2}tf02786999</Template>
  <TotalTime>0</TotalTime>
  <Pages>5</Pages>
  <Words>507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Data Types:</vt:lpstr>
      <vt:lpstr>    </vt:lpstr>
      <vt:lpstr>    Basic Data Types:</vt:lpstr>
      <vt:lpstr>    Advantages of C++ Array</vt:lpstr>
      <vt:lpstr>    Disadvantages of C++ Array</vt:lpstr>
      <vt:lpstr>    Array Types:</vt:lpstr>
      <vt:lpstr>Pointers:</vt:lpstr>
      <vt:lpstr>    Pointer Program to swap 2 numbers without using 3rd variable</vt:lpstr>
    </vt:vector>
  </TitlesOfParts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Home</cp:lastModifiedBy>
  <cp:revision>2</cp:revision>
  <dcterms:created xsi:type="dcterms:W3CDTF">2020-06-24T08:34:00Z</dcterms:created>
  <dcterms:modified xsi:type="dcterms:W3CDTF">2020-06-24T08:34:00Z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