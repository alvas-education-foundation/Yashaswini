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ACE" w:rsidRDefault="009F7ACE" w:rsidP="00FD591B">
      <w:pPr>
        <w:pStyle w:val="Normal1"/>
        <w:tabs>
          <w:tab w:val="left" w:pos="22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F4CBD" w:rsidRPr="00587FFD" w:rsidRDefault="009F4CBD" w:rsidP="00FD591B">
      <w:pPr>
        <w:pStyle w:val="Normal1"/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hAnsi="Arial" w:cs="Arial"/>
          <w:b/>
          <w:sz w:val="28"/>
          <w:szCs w:val="28"/>
          <w:u w:val="single"/>
        </w:rPr>
        <w:t>DAILY ASSESSMENT FORMAT</w:t>
      </w:r>
    </w:p>
    <w:tbl>
      <w:tblPr>
        <w:tblStyle w:val="TableGrid"/>
        <w:tblW w:w="5050" w:type="pct"/>
        <w:tblLook w:val="04A0"/>
      </w:tblPr>
      <w:tblGrid>
        <w:gridCol w:w="1772"/>
        <w:gridCol w:w="3447"/>
        <w:gridCol w:w="1700"/>
        <w:gridCol w:w="2753"/>
      </w:tblGrid>
      <w:tr w:rsidR="009F4CBD" w:rsidRPr="00587FFD" w:rsidTr="00875F68">
        <w:trPr>
          <w:trHeight w:val="491"/>
        </w:trPr>
        <w:tc>
          <w:tcPr>
            <w:tcW w:w="865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Date:</w:t>
            </w:r>
          </w:p>
        </w:tc>
        <w:tc>
          <w:tcPr>
            <w:tcW w:w="1799" w:type="pct"/>
          </w:tcPr>
          <w:p w:rsidR="009F4CBD" w:rsidRPr="00587FFD" w:rsidRDefault="00DD15DB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B812FF">
              <w:rPr>
                <w:rFonts w:ascii="Arial" w:hAnsi="Arial" w:cs="Arial"/>
                <w:b/>
                <w:sz w:val="28"/>
                <w:szCs w:val="28"/>
              </w:rPr>
              <w:t>7</w:t>
            </w:r>
            <w:r w:rsidR="009F4CBD" w:rsidRPr="00587FFD">
              <w:rPr>
                <w:rFonts w:ascii="Arial" w:hAnsi="Arial" w:cs="Arial"/>
                <w:b/>
                <w:sz w:val="28"/>
                <w:szCs w:val="28"/>
              </w:rPr>
              <w:t>/07/2020</w:t>
            </w:r>
          </w:p>
        </w:tc>
        <w:tc>
          <w:tcPr>
            <w:tcW w:w="896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Name:</w:t>
            </w:r>
          </w:p>
        </w:tc>
        <w:tc>
          <w:tcPr>
            <w:tcW w:w="1440" w:type="pct"/>
          </w:tcPr>
          <w:p w:rsidR="009F4CBD" w:rsidRPr="00587FFD" w:rsidRDefault="00587FF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587FFD">
              <w:rPr>
                <w:rFonts w:ascii="Arial" w:hAnsi="Arial" w:cs="Arial"/>
                <w:b/>
                <w:sz w:val="28"/>
                <w:szCs w:val="28"/>
              </w:rPr>
              <w:t>Yashaswini.R</w:t>
            </w:r>
            <w:proofErr w:type="spellEnd"/>
          </w:p>
        </w:tc>
      </w:tr>
      <w:tr w:rsidR="009F4CBD" w:rsidRPr="00587FFD" w:rsidTr="00875F68">
        <w:trPr>
          <w:trHeight w:val="538"/>
        </w:trPr>
        <w:tc>
          <w:tcPr>
            <w:tcW w:w="865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Course:</w:t>
            </w:r>
          </w:p>
        </w:tc>
        <w:tc>
          <w:tcPr>
            <w:tcW w:w="1799" w:type="pct"/>
          </w:tcPr>
          <w:p w:rsidR="009F4CBD" w:rsidRPr="00587FFD" w:rsidRDefault="00875F68" w:rsidP="00875F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87FFD">
              <w:rPr>
                <w:rFonts w:ascii="Arial" w:hAnsi="Arial" w:cs="Arial"/>
                <w:b/>
                <w:sz w:val="24"/>
                <w:szCs w:val="24"/>
              </w:rPr>
              <w:t>Mathematics for machine learning: Linear Algebra</w:t>
            </w:r>
          </w:p>
        </w:tc>
        <w:tc>
          <w:tcPr>
            <w:tcW w:w="896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USN:</w:t>
            </w:r>
          </w:p>
        </w:tc>
        <w:tc>
          <w:tcPr>
            <w:tcW w:w="1440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4AL17EC0</w:t>
            </w:r>
            <w:r w:rsidR="00A06CD9">
              <w:rPr>
                <w:rFonts w:ascii="Arial" w:hAnsi="Arial" w:cs="Arial"/>
                <w:b/>
                <w:sz w:val="28"/>
                <w:szCs w:val="28"/>
              </w:rPr>
              <w:t>98</w:t>
            </w:r>
          </w:p>
        </w:tc>
      </w:tr>
      <w:tr w:rsidR="009F4CBD" w:rsidRPr="00587FFD" w:rsidTr="00875F68">
        <w:trPr>
          <w:trHeight w:val="491"/>
        </w:trPr>
        <w:tc>
          <w:tcPr>
            <w:tcW w:w="865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Topic:</w:t>
            </w:r>
          </w:p>
        </w:tc>
        <w:tc>
          <w:tcPr>
            <w:tcW w:w="1799" w:type="pct"/>
          </w:tcPr>
          <w:p w:rsidR="00A81FDF" w:rsidRPr="00B812FF" w:rsidRDefault="00B812FF" w:rsidP="001D6F2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812FF">
              <w:rPr>
                <w:rFonts w:ascii="Arial" w:hAnsi="Arial" w:cs="Arial"/>
                <w:b/>
                <w:sz w:val="24"/>
                <w:szCs w:val="24"/>
              </w:rPr>
              <w:t>Eigenvalues</w:t>
            </w:r>
            <w:proofErr w:type="spellEnd"/>
            <w:r w:rsidRPr="00B812FF">
              <w:rPr>
                <w:rFonts w:ascii="Arial" w:hAnsi="Arial" w:cs="Arial"/>
                <w:b/>
                <w:sz w:val="24"/>
                <w:szCs w:val="24"/>
              </w:rPr>
              <w:t xml:space="preserve"> and Eigenvectors: Application to Data Problems</w:t>
            </w:r>
          </w:p>
        </w:tc>
        <w:tc>
          <w:tcPr>
            <w:tcW w:w="896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587FFD">
              <w:rPr>
                <w:rFonts w:ascii="Arial" w:hAnsi="Arial" w:cs="Arial"/>
                <w:b/>
                <w:sz w:val="28"/>
                <w:szCs w:val="28"/>
              </w:rPr>
              <w:t>Sem</w:t>
            </w:r>
            <w:proofErr w:type="spellEnd"/>
            <w:r w:rsidRPr="00587FFD">
              <w:rPr>
                <w:rFonts w:ascii="Arial" w:hAnsi="Arial" w:cs="Arial"/>
                <w:b/>
                <w:sz w:val="28"/>
                <w:szCs w:val="28"/>
              </w:rPr>
              <w:t xml:space="preserve"> &amp;Sec:</w:t>
            </w:r>
          </w:p>
        </w:tc>
        <w:tc>
          <w:tcPr>
            <w:tcW w:w="1440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6</w:t>
            </w:r>
            <w:r w:rsidRPr="00587FFD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 w:rsidRPr="00587FFD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587FFD">
              <w:rPr>
                <w:rFonts w:ascii="Arial" w:hAnsi="Arial" w:cs="Arial"/>
                <w:b/>
                <w:sz w:val="28"/>
                <w:szCs w:val="28"/>
              </w:rPr>
              <w:t>sem</w:t>
            </w:r>
            <w:proofErr w:type="spellEnd"/>
            <w:r w:rsidRPr="00587FFD">
              <w:rPr>
                <w:rFonts w:ascii="Arial" w:hAnsi="Arial" w:cs="Arial"/>
                <w:b/>
                <w:sz w:val="28"/>
                <w:szCs w:val="28"/>
              </w:rPr>
              <w:t xml:space="preserve"> ‘</w:t>
            </w:r>
            <w:r w:rsidR="00587FFD" w:rsidRPr="00587FFD">
              <w:rPr>
                <w:rFonts w:ascii="Arial" w:hAnsi="Arial" w:cs="Arial"/>
                <w:b/>
                <w:sz w:val="28"/>
                <w:szCs w:val="28"/>
              </w:rPr>
              <w:t>B</w:t>
            </w:r>
            <w:r w:rsidRPr="00587FFD">
              <w:rPr>
                <w:rFonts w:ascii="Arial" w:hAnsi="Arial" w:cs="Arial"/>
                <w:b/>
                <w:sz w:val="28"/>
                <w:szCs w:val="28"/>
              </w:rPr>
              <w:t>’ sec</w:t>
            </w:r>
          </w:p>
        </w:tc>
      </w:tr>
      <w:tr w:rsidR="009F4CBD" w:rsidRPr="00587FFD" w:rsidTr="00875F68">
        <w:trPr>
          <w:trHeight w:val="831"/>
        </w:trPr>
        <w:tc>
          <w:tcPr>
            <w:tcW w:w="865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587FFD">
              <w:rPr>
                <w:rFonts w:ascii="Arial" w:hAnsi="Arial" w:cs="Arial"/>
                <w:b/>
                <w:sz w:val="28"/>
                <w:szCs w:val="28"/>
              </w:rPr>
              <w:t>Github</w:t>
            </w:r>
            <w:proofErr w:type="spellEnd"/>
            <w:r w:rsidRPr="00587FFD">
              <w:rPr>
                <w:rFonts w:ascii="Arial" w:hAnsi="Arial" w:cs="Arial"/>
                <w:b/>
                <w:sz w:val="28"/>
                <w:szCs w:val="28"/>
              </w:rPr>
              <w:t xml:space="preserve"> Repository:</w:t>
            </w:r>
          </w:p>
        </w:tc>
        <w:tc>
          <w:tcPr>
            <w:tcW w:w="1799" w:type="pct"/>
          </w:tcPr>
          <w:p w:rsidR="009F4CBD" w:rsidRPr="00587FFD" w:rsidRDefault="00952771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Y</w:t>
            </w:r>
            <w:r w:rsidR="00587FFD" w:rsidRPr="00587FFD">
              <w:rPr>
                <w:rFonts w:ascii="Arial" w:hAnsi="Arial" w:cs="Arial"/>
                <w:b/>
                <w:sz w:val="28"/>
                <w:szCs w:val="28"/>
              </w:rPr>
              <w:t>ashaswini</w:t>
            </w:r>
            <w:proofErr w:type="spellEnd"/>
          </w:p>
        </w:tc>
        <w:tc>
          <w:tcPr>
            <w:tcW w:w="896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40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9F4CBD" w:rsidRPr="00587FFD" w:rsidRDefault="009F4CBD" w:rsidP="009F4CBD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9351" w:type="dxa"/>
        <w:tblLook w:val="04A0"/>
      </w:tblPr>
      <w:tblGrid>
        <w:gridCol w:w="9351"/>
      </w:tblGrid>
      <w:tr w:rsidR="009F4CBD" w:rsidRPr="00587FFD" w:rsidTr="00D03CC2">
        <w:trPr>
          <w:trHeight w:val="284"/>
        </w:trPr>
        <w:tc>
          <w:tcPr>
            <w:tcW w:w="9351" w:type="dxa"/>
            <w:tcBorders>
              <w:bottom w:val="single" w:sz="4" w:space="0" w:color="auto"/>
            </w:tcBorders>
          </w:tcPr>
          <w:p w:rsidR="009F4CBD" w:rsidRPr="00587FFD" w:rsidRDefault="00DF40F3" w:rsidP="00D03CC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Hlk45703367"/>
            <w:r w:rsidRPr="00587FFD">
              <w:rPr>
                <w:rFonts w:ascii="Arial" w:hAnsi="Arial" w:cs="Arial"/>
                <w:b/>
                <w:sz w:val="28"/>
                <w:szCs w:val="28"/>
              </w:rPr>
              <w:t>FORE</w:t>
            </w:r>
            <w:r w:rsidR="009F4CBD" w:rsidRPr="00587FFD">
              <w:rPr>
                <w:rFonts w:ascii="Arial" w:hAnsi="Arial" w:cs="Arial"/>
                <w:b/>
                <w:sz w:val="28"/>
                <w:szCs w:val="28"/>
              </w:rPr>
              <w:t>NOON SESSION DETAILS</w:t>
            </w:r>
          </w:p>
        </w:tc>
      </w:tr>
      <w:bookmarkEnd w:id="0"/>
    </w:tbl>
    <w:p w:rsidR="00CE74EF" w:rsidRPr="00587FFD" w:rsidRDefault="00CE74EF" w:rsidP="00CE74EF">
      <w:pPr>
        <w:pStyle w:val="Normal1"/>
        <w:spacing w:line="276" w:lineRule="auto"/>
        <w:rPr>
          <w:rFonts w:ascii="Arial" w:eastAsia="Times New Roman" w:hAnsi="Arial" w:cs="Arial"/>
          <w:sz w:val="28"/>
          <w:szCs w:val="28"/>
        </w:rPr>
      </w:pPr>
    </w:p>
    <w:p w:rsidR="00184144" w:rsidRPr="00587FFD" w:rsidRDefault="00CE74EF" w:rsidP="00184144">
      <w:pPr>
        <w:pStyle w:val="Normal1"/>
        <w:spacing w:line="276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b/>
          <w:bCs/>
          <w:sz w:val="28"/>
          <w:szCs w:val="28"/>
        </w:rPr>
        <w:t>IMAGE OF SESSION</w:t>
      </w:r>
    </w:p>
    <w:p w:rsidR="00184144" w:rsidRPr="00587FFD" w:rsidRDefault="00184144" w:rsidP="00DF40F3">
      <w:pPr>
        <w:pStyle w:val="Normal1"/>
        <w:tabs>
          <w:tab w:val="left" w:pos="2256"/>
        </w:tabs>
        <w:spacing w:line="276" w:lineRule="auto"/>
        <w:ind w:left="720"/>
        <w:rPr>
          <w:rFonts w:ascii="Arial" w:eastAsia="Times New Roman" w:hAnsi="Arial" w:cs="Arial"/>
          <w:sz w:val="28"/>
          <w:szCs w:val="28"/>
        </w:rPr>
      </w:pPr>
    </w:p>
    <w:p w:rsidR="002B4A30" w:rsidRDefault="002B4A30" w:rsidP="00DF40F3">
      <w:pPr>
        <w:pStyle w:val="Normal1"/>
        <w:tabs>
          <w:tab w:val="left" w:pos="2256"/>
        </w:tabs>
        <w:spacing w:line="276" w:lineRule="auto"/>
        <w:ind w:left="720"/>
        <w:rPr>
          <w:rFonts w:ascii="Arial" w:eastAsia="Times New Roman" w:hAnsi="Arial" w:cs="Arial"/>
          <w:sz w:val="28"/>
          <w:szCs w:val="28"/>
        </w:rPr>
      </w:pPr>
    </w:p>
    <w:p w:rsidR="00BF1A07" w:rsidRDefault="00B812FF" w:rsidP="00DF40F3">
      <w:pPr>
        <w:pStyle w:val="Normal1"/>
        <w:tabs>
          <w:tab w:val="left" w:pos="2256"/>
        </w:tabs>
        <w:spacing w:line="276" w:lineRule="auto"/>
        <w:ind w:left="72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  <w:lang w:val="en-IN"/>
        </w:rPr>
        <w:drawing>
          <wp:inline distT="0" distB="0" distL="0" distR="0">
            <wp:extent cx="5943600" cy="3405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roduction to PageRank - Imperial College London _ Coursera - Google Chrome 18-07-2020 12_59_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FF" w:rsidRPr="00B812FF" w:rsidRDefault="00B812FF" w:rsidP="00B812FF">
      <w:pPr>
        <w:pStyle w:val="Normal1"/>
        <w:tabs>
          <w:tab w:val="left" w:pos="2256"/>
        </w:tabs>
        <w:spacing w:line="276" w:lineRule="auto"/>
        <w:ind w:left="720"/>
        <w:rPr>
          <w:rFonts w:ascii="Arial" w:eastAsia="Times New Roman" w:hAnsi="Arial" w:cs="Arial"/>
          <w:sz w:val="28"/>
          <w:szCs w:val="28"/>
        </w:rPr>
      </w:pPr>
      <w:proofErr w:type="spellStart"/>
      <w:r w:rsidRPr="00B812FF">
        <w:rPr>
          <w:rFonts w:ascii="Arial" w:eastAsia="Times New Roman" w:hAnsi="Arial" w:cs="Arial"/>
          <w:b/>
          <w:bCs/>
          <w:sz w:val="32"/>
          <w:szCs w:val="32"/>
        </w:rPr>
        <w:t>Eigenvalues</w:t>
      </w:r>
      <w:proofErr w:type="spellEnd"/>
      <w:r w:rsidRPr="00B812FF">
        <w:rPr>
          <w:rFonts w:ascii="Arial" w:eastAsia="Times New Roman" w:hAnsi="Arial" w:cs="Arial"/>
          <w:b/>
          <w:bCs/>
          <w:sz w:val="32"/>
          <w:szCs w:val="32"/>
        </w:rPr>
        <w:t xml:space="preserve"> and Eigenvectors</w:t>
      </w:r>
      <w:r w:rsidRPr="00B812FF">
        <w:rPr>
          <w:rFonts w:ascii="Arial" w:eastAsia="Times New Roman" w:hAnsi="Arial" w:cs="Arial"/>
          <w:sz w:val="28"/>
          <w:szCs w:val="28"/>
        </w:rPr>
        <w:t xml:space="preserve">:  </w:t>
      </w:r>
    </w:p>
    <w:p w:rsidR="00B812FF" w:rsidRPr="00B812FF" w:rsidRDefault="00B812FF" w:rsidP="00B812FF">
      <w:pPr>
        <w:pStyle w:val="Normal1"/>
        <w:numPr>
          <w:ilvl w:val="0"/>
          <w:numId w:val="34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B812FF">
        <w:rPr>
          <w:rFonts w:ascii="Arial" w:eastAsia="Times New Roman" w:hAnsi="Arial" w:cs="Arial"/>
          <w:sz w:val="28"/>
          <w:szCs w:val="28"/>
        </w:rPr>
        <w:lastRenderedPageBreak/>
        <w:t xml:space="preserve">An eigenvector, corresponding to a real nonzero </w:t>
      </w:r>
      <w:proofErr w:type="spellStart"/>
      <w:r w:rsidRPr="00B812FF">
        <w:rPr>
          <w:rFonts w:ascii="Arial" w:eastAsia="Times New Roman" w:hAnsi="Arial" w:cs="Arial"/>
          <w:sz w:val="28"/>
          <w:szCs w:val="28"/>
        </w:rPr>
        <w:t>eigenvalue</w:t>
      </w:r>
      <w:proofErr w:type="spellEnd"/>
      <w:r w:rsidRPr="00B812FF">
        <w:rPr>
          <w:rFonts w:ascii="Arial" w:eastAsia="Times New Roman" w:hAnsi="Arial" w:cs="Arial"/>
          <w:sz w:val="28"/>
          <w:szCs w:val="28"/>
        </w:rPr>
        <w:t xml:space="preserve">, points in a direction in which it is stretched by the transformation and the </w:t>
      </w:r>
      <w:proofErr w:type="spellStart"/>
      <w:r w:rsidRPr="00B812FF">
        <w:rPr>
          <w:rFonts w:ascii="Arial" w:eastAsia="Times New Roman" w:hAnsi="Arial" w:cs="Arial"/>
          <w:sz w:val="28"/>
          <w:szCs w:val="28"/>
        </w:rPr>
        <w:t>eigenvalue</w:t>
      </w:r>
      <w:proofErr w:type="spellEnd"/>
      <w:r w:rsidRPr="00B812FF">
        <w:rPr>
          <w:rFonts w:ascii="Arial" w:eastAsia="Times New Roman" w:hAnsi="Arial" w:cs="Arial"/>
          <w:sz w:val="28"/>
          <w:szCs w:val="28"/>
        </w:rPr>
        <w:t xml:space="preserve"> is the factor by which it is stretched.</w:t>
      </w:r>
    </w:p>
    <w:p w:rsidR="00B812FF" w:rsidRPr="00B812FF" w:rsidRDefault="00B812FF" w:rsidP="00B812FF">
      <w:pPr>
        <w:pStyle w:val="Normal1"/>
        <w:numPr>
          <w:ilvl w:val="0"/>
          <w:numId w:val="34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B812FF">
        <w:rPr>
          <w:rFonts w:ascii="Arial" w:eastAsia="Times New Roman" w:hAnsi="Arial" w:cs="Arial"/>
          <w:sz w:val="28"/>
          <w:szCs w:val="28"/>
        </w:rPr>
        <w:t xml:space="preserve">If the </w:t>
      </w:r>
      <w:proofErr w:type="spellStart"/>
      <w:r w:rsidRPr="00B812FF">
        <w:rPr>
          <w:rFonts w:ascii="Arial" w:eastAsia="Times New Roman" w:hAnsi="Arial" w:cs="Arial"/>
          <w:sz w:val="28"/>
          <w:szCs w:val="28"/>
        </w:rPr>
        <w:t>eigenvalue</w:t>
      </w:r>
      <w:proofErr w:type="spellEnd"/>
      <w:r w:rsidRPr="00B812FF">
        <w:rPr>
          <w:rFonts w:ascii="Arial" w:eastAsia="Times New Roman" w:hAnsi="Arial" w:cs="Arial"/>
          <w:sz w:val="28"/>
          <w:szCs w:val="28"/>
        </w:rPr>
        <w:t xml:space="preserve"> is negative, the direction is reversed. Loosely speaking, in a multidimensional vector space, the eigenvector is not rotated. </w:t>
      </w:r>
    </w:p>
    <w:p w:rsidR="00B812FF" w:rsidRPr="00B812FF" w:rsidRDefault="00B812FF" w:rsidP="00B812FF">
      <w:pPr>
        <w:pStyle w:val="Normal1"/>
        <w:numPr>
          <w:ilvl w:val="0"/>
          <w:numId w:val="34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B812FF">
        <w:rPr>
          <w:rFonts w:ascii="Arial" w:eastAsia="Times New Roman" w:hAnsi="Arial" w:cs="Arial"/>
          <w:sz w:val="28"/>
          <w:szCs w:val="28"/>
        </w:rPr>
        <w:t xml:space="preserve">If T is a linear transformation from a vector space V over a field F into itself and v is a nonzero vector in V, then v is an </w:t>
      </w:r>
      <w:proofErr w:type="spellStart"/>
      <w:r w:rsidRPr="00B812FF">
        <w:rPr>
          <w:rFonts w:ascii="Arial" w:eastAsia="Times New Roman" w:hAnsi="Arial" w:cs="Arial"/>
          <w:sz w:val="28"/>
          <w:szCs w:val="28"/>
        </w:rPr>
        <w:t>eigen</w:t>
      </w:r>
      <w:proofErr w:type="spellEnd"/>
      <w:r w:rsidRPr="00B812FF">
        <w:rPr>
          <w:rFonts w:ascii="Arial" w:eastAsia="Times New Roman" w:hAnsi="Arial" w:cs="Arial"/>
          <w:sz w:val="28"/>
          <w:szCs w:val="28"/>
        </w:rPr>
        <w:t xml:space="preserve"> vector of T if </w:t>
      </w:r>
      <w:proofErr w:type="gramStart"/>
      <w:r w:rsidRPr="00B812FF">
        <w:rPr>
          <w:rFonts w:ascii="Arial" w:eastAsia="Times New Roman" w:hAnsi="Arial" w:cs="Arial"/>
          <w:sz w:val="28"/>
          <w:szCs w:val="28"/>
        </w:rPr>
        <w:t>T(</w:t>
      </w:r>
      <w:proofErr w:type="gramEnd"/>
      <w:r w:rsidRPr="00B812FF">
        <w:rPr>
          <w:rFonts w:ascii="Arial" w:eastAsia="Times New Roman" w:hAnsi="Arial" w:cs="Arial"/>
          <w:sz w:val="28"/>
          <w:szCs w:val="28"/>
        </w:rPr>
        <w:t xml:space="preserve">v) is a scalar multiple of v. </w:t>
      </w:r>
    </w:p>
    <w:p w:rsidR="00B812FF" w:rsidRPr="00B812FF" w:rsidRDefault="00B812FF" w:rsidP="00B812FF">
      <w:pPr>
        <w:pStyle w:val="Normal1"/>
        <w:numPr>
          <w:ilvl w:val="0"/>
          <w:numId w:val="34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B812FF">
        <w:rPr>
          <w:rFonts w:ascii="Arial" w:eastAsia="Times New Roman" w:hAnsi="Arial" w:cs="Arial"/>
          <w:sz w:val="28"/>
          <w:szCs w:val="28"/>
        </w:rPr>
        <w:t xml:space="preserve">This can be written as where λ is a scalar in F, known as the </w:t>
      </w:r>
      <w:proofErr w:type="spellStart"/>
      <w:r w:rsidRPr="00B812FF">
        <w:rPr>
          <w:rFonts w:ascii="Arial" w:eastAsia="Times New Roman" w:hAnsi="Arial" w:cs="Arial"/>
          <w:sz w:val="28"/>
          <w:szCs w:val="28"/>
        </w:rPr>
        <w:t>eigenvalue</w:t>
      </w:r>
      <w:proofErr w:type="spellEnd"/>
      <w:r w:rsidRPr="00B812FF">
        <w:rPr>
          <w:rFonts w:ascii="Arial" w:eastAsia="Times New Roman" w:hAnsi="Arial" w:cs="Arial"/>
          <w:sz w:val="28"/>
          <w:szCs w:val="28"/>
        </w:rPr>
        <w:t xml:space="preserve">, characteristic value, or characteristic root associated with v.                         </w:t>
      </w:r>
    </w:p>
    <w:p w:rsidR="00B812FF" w:rsidRPr="00B812FF" w:rsidRDefault="00B812FF" w:rsidP="00B812FF">
      <w:pPr>
        <w:pStyle w:val="Normal1"/>
        <w:numPr>
          <w:ilvl w:val="0"/>
          <w:numId w:val="34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B812FF">
        <w:rPr>
          <w:rFonts w:ascii="Arial" w:eastAsia="Times New Roman" w:hAnsi="Arial" w:cs="Arial"/>
          <w:sz w:val="28"/>
          <w:szCs w:val="28"/>
        </w:rPr>
        <w:t xml:space="preserve">There is a direct correspondence between n-by-n </w:t>
      </w:r>
      <w:proofErr w:type="spellStart"/>
      <w:r w:rsidRPr="00B812FF">
        <w:rPr>
          <w:rFonts w:ascii="Arial" w:eastAsia="Times New Roman" w:hAnsi="Arial" w:cs="Arial"/>
          <w:sz w:val="28"/>
          <w:szCs w:val="28"/>
        </w:rPr>
        <w:t>squarematrices</w:t>
      </w:r>
      <w:proofErr w:type="spellEnd"/>
      <w:r w:rsidRPr="00B812FF">
        <w:rPr>
          <w:rFonts w:ascii="Arial" w:eastAsia="Times New Roman" w:hAnsi="Arial" w:cs="Arial"/>
          <w:sz w:val="28"/>
          <w:szCs w:val="28"/>
        </w:rPr>
        <w:t xml:space="preserve"> and linear transformations from an n-dimensional vector </w:t>
      </w:r>
      <w:proofErr w:type="spellStart"/>
      <w:r w:rsidRPr="00B812FF">
        <w:rPr>
          <w:rFonts w:ascii="Arial" w:eastAsia="Times New Roman" w:hAnsi="Arial" w:cs="Arial"/>
          <w:sz w:val="28"/>
          <w:szCs w:val="28"/>
        </w:rPr>
        <w:t>spaceinto</w:t>
      </w:r>
      <w:proofErr w:type="spellEnd"/>
      <w:r w:rsidRPr="00B812FF">
        <w:rPr>
          <w:rFonts w:ascii="Arial" w:eastAsia="Times New Roman" w:hAnsi="Arial" w:cs="Arial"/>
          <w:sz w:val="28"/>
          <w:szCs w:val="28"/>
        </w:rPr>
        <w:t xml:space="preserve"> itself, given any basis of the vector space. </w:t>
      </w:r>
    </w:p>
    <w:p w:rsidR="00B812FF" w:rsidRPr="00B812FF" w:rsidRDefault="00B812FF" w:rsidP="00B812FF">
      <w:pPr>
        <w:pStyle w:val="Normal1"/>
        <w:numPr>
          <w:ilvl w:val="0"/>
          <w:numId w:val="34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B812FF">
        <w:rPr>
          <w:rFonts w:ascii="Arial" w:eastAsia="Times New Roman" w:hAnsi="Arial" w:cs="Arial"/>
          <w:sz w:val="28"/>
          <w:szCs w:val="28"/>
        </w:rPr>
        <w:t xml:space="preserve">Hence, in a finite-dimensional vector space, it is equivalent to define </w:t>
      </w:r>
      <w:proofErr w:type="spellStart"/>
      <w:r w:rsidRPr="00B812FF">
        <w:rPr>
          <w:rFonts w:ascii="Arial" w:eastAsia="Times New Roman" w:hAnsi="Arial" w:cs="Arial"/>
          <w:sz w:val="28"/>
          <w:szCs w:val="28"/>
        </w:rPr>
        <w:t>eigenvalues</w:t>
      </w:r>
      <w:proofErr w:type="spellEnd"/>
      <w:r w:rsidRPr="00B812FF">
        <w:rPr>
          <w:rFonts w:ascii="Arial" w:eastAsia="Times New Roman" w:hAnsi="Arial" w:cs="Arial"/>
          <w:sz w:val="28"/>
          <w:szCs w:val="28"/>
        </w:rPr>
        <w:t xml:space="preserve"> and eigenvectors using either the language of matrices or the language of linear transformations.</w:t>
      </w:r>
    </w:p>
    <w:p w:rsidR="00B812FF" w:rsidRPr="00B812FF" w:rsidRDefault="00B812FF" w:rsidP="00B812FF">
      <w:pPr>
        <w:pStyle w:val="Normal1"/>
        <w:tabs>
          <w:tab w:val="left" w:pos="2256"/>
        </w:tabs>
        <w:spacing w:line="276" w:lineRule="auto"/>
        <w:ind w:left="720"/>
        <w:rPr>
          <w:rFonts w:ascii="Arial" w:eastAsia="Times New Roman" w:hAnsi="Arial" w:cs="Arial"/>
          <w:sz w:val="28"/>
          <w:szCs w:val="28"/>
        </w:rPr>
      </w:pPr>
    </w:p>
    <w:p w:rsidR="00B812FF" w:rsidRPr="00B812FF" w:rsidRDefault="00B812FF" w:rsidP="00B812FF">
      <w:pPr>
        <w:pStyle w:val="Normal1"/>
        <w:numPr>
          <w:ilvl w:val="0"/>
          <w:numId w:val="34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B812FF">
        <w:rPr>
          <w:rFonts w:ascii="Arial" w:eastAsia="Times New Roman" w:hAnsi="Arial" w:cs="Arial"/>
          <w:sz w:val="28"/>
          <w:szCs w:val="28"/>
        </w:rPr>
        <w:t xml:space="preserve">If V is finite-dimensional, the above equation is equivalent to where A is the matrix representation of T and u is the coordinate vector of </w:t>
      </w:r>
      <w:proofErr w:type="spellStart"/>
      <w:r w:rsidRPr="00B812FF">
        <w:rPr>
          <w:rFonts w:ascii="Arial" w:eastAsia="Times New Roman" w:hAnsi="Arial" w:cs="Arial"/>
          <w:sz w:val="28"/>
          <w:szCs w:val="28"/>
        </w:rPr>
        <w:t>v.In</w:t>
      </w:r>
      <w:proofErr w:type="spellEnd"/>
      <w:r w:rsidRPr="00B812FF">
        <w:rPr>
          <w:rFonts w:ascii="Arial" w:eastAsia="Times New Roman" w:hAnsi="Arial" w:cs="Arial"/>
          <w:sz w:val="28"/>
          <w:szCs w:val="28"/>
        </w:rPr>
        <w:t xml:space="preserve"> essence, an eigenvector v of a linear transformation T is a nonzero vector that, when T is applied to it, does not change direction. </w:t>
      </w:r>
    </w:p>
    <w:p w:rsidR="00B812FF" w:rsidRPr="00B812FF" w:rsidRDefault="00B812FF" w:rsidP="00B812FF">
      <w:pPr>
        <w:pStyle w:val="Normal1"/>
        <w:numPr>
          <w:ilvl w:val="0"/>
          <w:numId w:val="34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B812FF">
        <w:rPr>
          <w:rFonts w:ascii="Arial" w:eastAsia="Times New Roman" w:hAnsi="Arial" w:cs="Arial"/>
          <w:sz w:val="28"/>
          <w:szCs w:val="28"/>
        </w:rPr>
        <w:t xml:space="preserve">Applying T to the eigenvector only scales the eigenvector by the scalar value λ, called an </w:t>
      </w:r>
      <w:proofErr w:type="spellStart"/>
      <w:r w:rsidRPr="00B812FF">
        <w:rPr>
          <w:rFonts w:ascii="Arial" w:eastAsia="Times New Roman" w:hAnsi="Arial" w:cs="Arial"/>
          <w:sz w:val="28"/>
          <w:szCs w:val="28"/>
        </w:rPr>
        <w:t>eigenvalue</w:t>
      </w:r>
      <w:proofErr w:type="spellEnd"/>
      <w:r w:rsidRPr="00B812FF">
        <w:rPr>
          <w:rFonts w:ascii="Arial" w:eastAsia="Times New Roman" w:hAnsi="Arial" w:cs="Arial"/>
          <w:sz w:val="28"/>
          <w:szCs w:val="28"/>
        </w:rPr>
        <w:t xml:space="preserve">.                      </w:t>
      </w:r>
    </w:p>
    <w:p w:rsidR="00B812FF" w:rsidRPr="00B812FF" w:rsidRDefault="00B812FF" w:rsidP="00B812FF">
      <w:pPr>
        <w:pStyle w:val="Normal1"/>
        <w:numPr>
          <w:ilvl w:val="0"/>
          <w:numId w:val="34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B812FF">
        <w:rPr>
          <w:rFonts w:ascii="Arial" w:eastAsia="Times New Roman" w:hAnsi="Arial" w:cs="Arial"/>
          <w:sz w:val="28"/>
          <w:szCs w:val="28"/>
        </w:rPr>
        <w:t xml:space="preserve">This condition can be written as the equation referred to as the </w:t>
      </w:r>
      <w:proofErr w:type="spellStart"/>
      <w:r w:rsidRPr="00B812FF">
        <w:rPr>
          <w:rFonts w:ascii="Arial" w:eastAsia="Times New Roman" w:hAnsi="Arial" w:cs="Arial"/>
          <w:sz w:val="28"/>
          <w:szCs w:val="28"/>
        </w:rPr>
        <w:t>eigenvalue</w:t>
      </w:r>
      <w:proofErr w:type="spellEnd"/>
      <w:r w:rsidRPr="00B812FF">
        <w:rPr>
          <w:rFonts w:ascii="Arial" w:eastAsia="Times New Roman" w:hAnsi="Arial" w:cs="Arial"/>
          <w:sz w:val="28"/>
          <w:szCs w:val="28"/>
        </w:rPr>
        <w:t xml:space="preserve"> equation or </w:t>
      </w:r>
      <w:proofErr w:type="spellStart"/>
      <w:r w:rsidRPr="00B812FF">
        <w:rPr>
          <w:rFonts w:ascii="Arial" w:eastAsia="Times New Roman" w:hAnsi="Arial" w:cs="Arial"/>
          <w:sz w:val="28"/>
          <w:szCs w:val="28"/>
        </w:rPr>
        <w:t>eigenequation</w:t>
      </w:r>
      <w:proofErr w:type="spellEnd"/>
      <w:r w:rsidRPr="00B812FF">
        <w:rPr>
          <w:rFonts w:ascii="Arial" w:eastAsia="Times New Roman" w:hAnsi="Arial" w:cs="Arial"/>
          <w:sz w:val="28"/>
          <w:szCs w:val="28"/>
        </w:rPr>
        <w:t xml:space="preserve">. </w:t>
      </w:r>
    </w:p>
    <w:p w:rsidR="00B812FF" w:rsidRPr="00B812FF" w:rsidRDefault="00B812FF" w:rsidP="00B812FF">
      <w:pPr>
        <w:pStyle w:val="Normal1"/>
        <w:numPr>
          <w:ilvl w:val="0"/>
          <w:numId w:val="34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B812FF">
        <w:rPr>
          <w:rFonts w:ascii="Arial" w:eastAsia="Times New Roman" w:hAnsi="Arial" w:cs="Arial"/>
          <w:sz w:val="28"/>
          <w:szCs w:val="28"/>
        </w:rPr>
        <w:lastRenderedPageBreak/>
        <w:t xml:space="preserve">In general, λ may be any scalar. For example, λ may be negative, in which case the eigenvector reverses direction as part of the scaling, or it may be zero or complex.                      </w:t>
      </w:r>
    </w:p>
    <w:p w:rsidR="00B812FF" w:rsidRPr="00B812FF" w:rsidRDefault="00B812FF" w:rsidP="00B812FF">
      <w:pPr>
        <w:pStyle w:val="Normal1"/>
        <w:numPr>
          <w:ilvl w:val="0"/>
          <w:numId w:val="34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B812FF">
        <w:rPr>
          <w:rFonts w:ascii="Arial" w:eastAsia="Times New Roman" w:hAnsi="Arial" w:cs="Arial"/>
          <w:sz w:val="28"/>
          <w:szCs w:val="28"/>
        </w:rPr>
        <w:t xml:space="preserve">Linear transformations can take many different forms, mapping vectors in a variety of vector spaces, so the eigenvectors can also take many forms. </w:t>
      </w:r>
    </w:p>
    <w:p w:rsidR="00B812FF" w:rsidRPr="00B812FF" w:rsidRDefault="00B812FF" w:rsidP="00B812FF">
      <w:pPr>
        <w:pStyle w:val="Normal1"/>
        <w:numPr>
          <w:ilvl w:val="0"/>
          <w:numId w:val="34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B812FF">
        <w:rPr>
          <w:rFonts w:ascii="Arial" w:eastAsia="Times New Roman" w:hAnsi="Arial" w:cs="Arial"/>
          <w:sz w:val="28"/>
          <w:szCs w:val="28"/>
        </w:rPr>
        <w:t xml:space="preserve">The linear transformation could take the form of an n by n matrix, in which case the eigenvectors are n by 1 </w:t>
      </w:r>
      <w:proofErr w:type="gramStart"/>
      <w:r w:rsidRPr="00B812FF">
        <w:rPr>
          <w:rFonts w:ascii="Arial" w:eastAsia="Times New Roman" w:hAnsi="Arial" w:cs="Arial"/>
          <w:sz w:val="28"/>
          <w:szCs w:val="28"/>
        </w:rPr>
        <w:t>matrices</w:t>
      </w:r>
      <w:proofErr w:type="gramEnd"/>
      <w:r w:rsidRPr="00B812FF">
        <w:rPr>
          <w:rFonts w:ascii="Arial" w:eastAsia="Times New Roman" w:hAnsi="Arial" w:cs="Arial"/>
          <w:sz w:val="28"/>
          <w:szCs w:val="28"/>
        </w:rPr>
        <w:t>.</w:t>
      </w:r>
    </w:p>
    <w:p w:rsidR="00B812FF" w:rsidRPr="00B812FF" w:rsidRDefault="00B812FF" w:rsidP="00B812FF">
      <w:pPr>
        <w:pStyle w:val="Normal1"/>
        <w:numPr>
          <w:ilvl w:val="0"/>
          <w:numId w:val="34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B812FF">
        <w:rPr>
          <w:rFonts w:ascii="Arial" w:eastAsia="Times New Roman" w:hAnsi="Arial" w:cs="Arial"/>
          <w:sz w:val="28"/>
          <w:szCs w:val="28"/>
        </w:rPr>
        <w:t xml:space="preserve">If the linear transformation is expressed in the form of an n by n matrix A, then the </w:t>
      </w:r>
      <w:proofErr w:type="spellStart"/>
      <w:r w:rsidRPr="00B812FF">
        <w:rPr>
          <w:rFonts w:ascii="Arial" w:eastAsia="Times New Roman" w:hAnsi="Arial" w:cs="Arial"/>
          <w:sz w:val="28"/>
          <w:szCs w:val="28"/>
        </w:rPr>
        <w:t>eigenvalue</w:t>
      </w:r>
      <w:proofErr w:type="spellEnd"/>
      <w:r w:rsidRPr="00B812FF">
        <w:rPr>
          <w:rFonts w:ascii="Arial" w:eastAsia="Times New Roman" w:hAnsi="Arial" w:cs="Arial"/>
          <w:sz w:val="28"/>
          <w:szCs w:val="28"/>
        </w:rPr>
        <w:t xml:space="preserve"> equation above for a linear transformation can be rewritten as the matrix multiplication where the eigenvector v is an n by 1 matrix. </w:t>
      </w:r>
    </w:p>
    <w:p w:rsidR="00B812FF" w:rsidRPr="00B812FF" w:rsidRDefault="00B812FF" w:rsidP="00B812FF">
      <w:pPr>
        <w:pStyle w:val="Normal1"/>
        <w:numPr>
          <w:ilvl w:val="0"/>
          <w:numId w:val="34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B812FF">
        <w:rPr>
          <w:rFonts w:ascii="Arial" w:eastAsia="Times New Roman" w:hAnsi="Arial" w:cs="Arial"/>
          <w:sz w:val="28"/>
          <w:szCs w:val="28"/>
        </w:rPr>
        <w:t xml:space="preserve">For a matrix, </w:t>
      </w:r>
      <w:proofErr w:type="spellStart"/>
      <w:r w:rsidRPr="00B812FF">
        <w:rPr>
          <w:rFonts w:ascii="Arial" w:eastAsia="Times New Roman" w:hAnsi="Arial" w:cs="Arial"/>
          <w:sz w:val="28"/>
          <w:szCs w:val="28"/>
        </w:rPr>
        <w:t>eigenvalues</w:t>
      </w:r>
      <w:proofErr w:type="spellEnd"/>
      <w:r w:rsidRPr="00B812FF">
        <w:rPr>
          <w:rFonts w:ascii="Arial" w:eastAsia="Times New Roman" w:hAnsi="Arial" w:cs="Arial"/>
          <w:sz w:val="28"/>
          <w:szCs w:val="28"/>
        </w:rPr>
        <w:t xml:space="preserve"> and eigenvectors can be used to decompose the matrix, for example by </w:t>
      </w:r>
      <w:proofErr w:type="spellStart"/>
      <w:r w:rsidRPr="00B812FF">
        <w:rPr>
          <w:rFonts w:ascii="Arial" w:eastAsia="Times New Roman" w:hAnsi="Arial" w:cs="Arial"/>
          <w:sz w:val="28"/>
          <w:szCs w:val="28"/>
        </w:rPr>
        <w:t>diagonalizing</w:t>
      </w:r>
      <w:proofErr w:type="spellEnd"/>
      <w:r w:rsidRPr="00B812FF">
        <w:rPr>
          <w:rFonts w:ascii="Arial" w:eastAsia="Times New Roman" w:hAnsi="Arial" w:cs="Arial"/>
          <w:sz w:val="28"/>
          <w:szCs w:val="28"/>
        </w:rPr>
        <w:t xml:space="preserve"> it.</w:t>
      </w:r>
    </w:p>
    <w:p w:rsidR="00184144" w:rsidRDefault="00184144" w:rsidP="00B812FF">
      <w:pPr>
        <w:pStyle w:val="Normal1"/>
        <w:tabs>
          <w:tab w:val="left" w:pos="2256"/>
        </w:tabs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184144" w:rsidSect="0005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4052"/>
    <w:multiLevelType w:val="hybridMultilevel"/>
    <w:tmpl w:val="776611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DD0618"/>
    <w:multiLevelType w:val="hybridMultilevel"/>
    <w:tmpl w:val="F3164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209E2"/>
    <w:multiLevelType w:val="hybridMultilevel"/>
    <w:tmpl w:val="C35AE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E50D0"/>
    <w:multiLevelType w:val="hybridMultilevel"/>
    <w:tmpl w:val="229C3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62ED7"/>
    <w:multiLevelType w:val="hybridMultilevel"/>
    <w:tmpl w:val="34CCE1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BC1617"/>
    <w:multiLevelType w:val="hybridMultilevel"/>
    <w:tmpl w:val="8AF0A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D5AF6"/>
    <w:multiLevelType w:val="hybridMultilevel"/>
    <w:tmpl w:val="AD981F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622A28"/>
    <w:multiLevelType w:val="hybridMultilevel"/>
    <w:tmpl w:val="69D23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1027A"/>
    <w:multiLevelType w:val="hybridMultilevel"/>
    <w:tmpl w:val="65ACE3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6DF2338"/>
    <w:multiLevelType w:val="hybridMultilevel"/>
    <w:tmpl w:val="953C91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C058A7"/>
    <w:multiLevelType w:val="hybridMultilevel"/>
    <w:tmpl w:val="AE0801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95A38F6"/>
    <w:multiLevelType w:val="hybridMultilevel"/>
    <w:tmpl w:val="DA523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AE2F9C"/>
    <w:multiLevelType w:val="hybridMultilevel"/>
    <w:tmpl w:val="583A3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ED6D59"/>
    <w:multiLevelType w:val="hybridMultilevel"/>
    <w:tmpl w:val="C76E6F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04936B4"/>
    <w:multiLevelType w:val="hybridMultilevel"/>
    <w:tmpl w:val="DE5ADFC8"/>
    <w:lvl w:ilvl="0" w:tplc="40090001">
      <w:start w:val="1"/>
      <w:numFmt w:val="bullet"/>
      <w:lvlText w:val=""/>
      <w:lvlJc w:val="left"/>
      <w:pPr>
        <w:ind w:left="933" w:hanging="361"/>
      </w:pPr>
      <w:rPr>
        <w:rFonts w:ascii="Symbol" w:hAnsi="Symbol" w:hint="default"/>
        <w:w w:val="100"/>
        <w:lang w:val="en-US" w:eastAsia="en-US" w:bidi="ar-SA"/>
      </w:rPr>
    </w:lvl>
    <w:lvl w:ilvl="1" w:tplc="D3EE02F4">
      <w:numFmt w:val="bullet"/>
      <w:lvlText w:val="•"/>
      <w:lvlJc w:val="left"/>
      <w:pPr>
        <w:ind w:left="1948" w:hanging="361"/>
      </w:pPr>
      <w:rPr>
        <w:lang w:val="en-US" w:eastAsia="en-US" w:bidi="ar-SA"/>
      </w:rPr>
    </w:lvl>
    <w:lvl w:ilvl="2" w:tplc="C0145A7A">
      <w:numFmt w:val="bullet"/>
      <w:lvlText w:val="•"/>
      <w:lvlJc w:val="left"/>
      <w:pPr>
        <w:ind w:left="2956" w:hanging="361"/>
      </w:pPr>
      <w:rPr>
        <w:lang w:val="en-US" w:eastAsia="en-US" w:bidi="ar-SA"/>
      </w:rPr>
    </w:lvl>
    <w:lvl w:ilvl="3" w:tplc="6F463958">
      <w:numFmt w:val="bullet"/>
      <w:lvlText w:val="•"/>
      <w:lvlJc w:val="left"/>
      <w:pPr>
        <w:ind w:left="3964" w:hanging="361"/>
      </w:pPr>
      <w:rPr>
        <w:lang w:val="en-US" w:eastAsia="en-US" w:bidi="ar-SA"/>
      </w:rPr>
    </w:lvl>
    <w:lvl w:ilvl="4" w:tplc="4822CAE0">
      <w:numFmt w:val="bullet"/>
      <w:lvlText w:val="•"/>
      <w:lvlJc w:val="left"/>
      <w:pPr>
        <w:ind w:left="4972" w:hanging="361"/>
      </w:pPr>
      <w:rPr>
        <w:lang w:val="en-US" w:eastAsia="en-US" w:bidi="ar-SA"/>
      </w:rPr>
    </w:lvl>
    <w:lvl w:ilvl="5" w:tplc="A9CC666C">
      <w:numFmt w:val="bullet"/>
      <w:lvlText w:val="•"/>
      <w:lvlJc w:val="left"/>
      <w:pPr>
        <w:ind w:left="5980" w:hanging="361"/>
      </w:pPr>
      <w:rPr>
        <w:lang w:val="en-US" w:eastAsia="en-US" w:bidi="ar-SA"/>
      </w:rPr>
    </w:lvl>
    <w:lvl w:ilvl="6" w:tplc="C7EE8192">
      <w:numFmt w:val="bullet"/>
      <w:lvlText w:val="•"/>
      <w:lvlJc w:val="left"/>
      <w:pPr>
        <w:ind w:left="6988" w:hanging="361"/>
      </w:pPr>
      <w:rPr>
        <w:lang w:val="en-US" w:eastAsia="en-US" w:bidi="ar-SA"/>
      </w:rPr>
    </w:lvl>
    <w:lvl w:ilvl="7" w:tplc="223A784E">
      <w:numFmt w:val="bullet"/>
      <w:lvlText w:val="•"/>
      <w:lvlJc w:val="left"/>
      <w:pPr>
        <w:ind w:left="7996" w:hanging="361"/>
      </w:pPr>
      <w:rPr>
        <w:lang w:val="en-US" w:eastAsia="en-US" w:bidi="ar-SA"/>
      </w:rPr>
    </w:lvl>
    <w:lvl w:ilvl="8" w:tplc="A2F878E0">
      <w:numFmt w:val="bullet"/>
      <w:lvlText w:val="•"/>
      <w:lvlJc w:val="left"/>
      <w:pPr>
        <w:ind w:left="9004" w:hanging="361"/>
      </w:pPr>
      <w:rPr>
        <w:lang w:val="en-US" w:eastAsia="en-US" w:bidi="ar-SA"/>
      </w:rPr>
    </w:lvl>
  </w:abstractNum>
  <w:abstractNum w:abstractNumId="15">
    <w:nsid w:val="253C1EB8"/>
    <w:multiLevelType w:val="hybridMultilevel"/>
    <w:tmpl w:val="6BD410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56E1F5C"/>
    <w:multiLevelType w:val="hybridMultilevel"/>
    <w:tmpl w:val="75B04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E52A90"/>
    <w:multiLevelType w:val="hybridMultilevel"/>
    <w:tmpl w:val="48CC2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290F6B"/>
    <w:multiLevelType w:val="hybridMultilevel"/>
    <w:tmpl w:val="3C829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B80F50"/>
    <w:multiLevelType w:val="hybridMultilevel"/>
    <w:tmpl w:val="31643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B52160"/>
    <w:multiLevelType w:val="hybridMultilevel"/>
    <w:tmpl w:val="CF2EC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1D4432"/>
    <w:multiLevelType w:val="hybridMultilevel"/>
    <w:tmpl w:val="D4F08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FE1D0B"/>
    <w:multiLevelType w:val="hybridMultilevel"/>
    <w:tmpl w:val="DAEAE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475189"/>
    <w:multiLevelType w:val="hybridMultilevel"/>
    <w:tmpl w:val="607AA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C803D6"/>
    <w:multiLevelType w:val="hybridMultilevel"/>
    <w:tmpl w:val="B0D09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182982"/>
    <w:multiLevelType w:val="hybridMultilevel"/>
    <w:tmpl w:val="8FD6A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327FBD"/>
    <w:multiLevelType w:val="hybridMultilevel"/>
    <w:tmpl w:val="7A6AC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2B5320"/>
    <w:multiLevelType w:val="hybridMultilevel"/>
    <w:tmpl w:val="99500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202DE6"/>
    <w:multiLevelType w:val="hybridMultilevel"/>
    <w:tmpl w:val="0A5CBF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DB1744F"/>
    <w:multiLevelType w:val="hybridMultilevel"/>
    <w:tmpl w:val="A822BD6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0">
    <w:nsid w:val="73D75521"/>
    <w:multiLevelType w:val="hybridMultilevel"/>
    <w:tmpl w:val="43BACAFE"/>
    <w:lvl w:ilvl="0" w:tplc="517A13B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5AE656E"/>
    <w:multiLevelType w:val="hybridMultilevel"/>
    <w:tmpl w:val="DA963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D90D75"/>
    <w:multiLevelType w:val="hybridMultilevel"/>
    <w:tmpl w:val="D046AD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A3D5586"/>
    <w:multiLevelType w:val="hybridMultilevel"/>
    <w:tmpl w:val="6D54C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"/>
  </w:num>
  <w:num w:numId="4">
    <w:abstractNumId w:val="12"/>
  </w:num>
  <w:num w:numId="5">
    <w:abstractNumId w:val="3"/>
  </w:num>
  <w:num w:numId="6">
    <w:abstractNumId w:val="29"/>
  </w:num>
  <w:num w:numId="7">
    <w:abstractNumId w:val="7"/>
  </w:num>
  <w:num w:numId="8">
    <w:abstractNumId w:val="17"/>
  </w:num>
  <w:num w:numId="9">
    <w:abstractNumId w:val="4"/>
  </w:num>
  <w:num w:numId="10">
    <w:abstractNumId w:val="16"/>
  </w:num>
  <w:num w:numId="11">
    <w:abstractNumId w:val="2"/>
  </w:num>
  <w:num w:numId="12">
    <w:abstractNumId w:val="14"/>
  </w:num>
  <w:num w:numId="13">
    <w:abstractNumId w:val="10"/>
  </w:num>
  <w:num w:numId="14">
    <w:abstractNumId w:val="26"/>
  </w:num>
  <w:num w:numId="15">
    <w:abstractNumId w:val="32"/>
  </w:num>
  <w:num w:numId="16">
    <w:abstractNumId w:val="9"/>
  </w:num>
  <w:num w:numId="17">
    <w:abstractNumId w:val="0"/>
  </w:num>
  <w:num w:numId="18">
    <w:abstractNumId w:val="8"/>
  </w:num>
  <w:num w:numId="19">
    <w:abstractNumId w:val="15"/>
  </w:num>
  <w:num w:numId="20">
    <w:abstractNumId w:val="5"/>
  </w:num>
  <w:num w:numId="21">
    <w:abstractNumId w:val="31"/>
  </w:num>
  <w:num w:numId="22">
    <w:abstractNumId w:val="27"/>
  </w:num>
  <w:num w:numId="23">
    <w:abstractNumId w:val="18"/>
  </w:num>
  <w:num w:numId="24">
    <w:abstractNumId w:val="6"/>
  </w:num>
  <w:num w:numId="25">
    <w:abstractNumId w:val="25"/>
  </w:num>
  <w:num w:numId="26">
    <w:abstractNumId w:val="24"/>
  </w:num>
  <w:num w:numId="27">
    <w:abstractNumId w:val="22"/>
  </w:num>
  <w:num w:numId="28">
    <w:abstractNumId w:val="19"/>
  </w:num>
  <w:num w:numId="29">
    <w:abstractNumId w:val="23"/>
  </w:num>
  <w:num w:numId="30">
    <w:abstractNumId w:val="20"/>
  </w:num>
  <w:num w:numId="31">
    <w:abstractNumId w:val="33"/>
  </w:num>
  <w:num w:numId="32">
    <w:abstractNumId w:val="13"/>
  </w:num>
  <w:num w:numId="33">
    <w:abstractNumId w:val="30"/>
  </w:num>
  <w:num w:numId="34">
    <w:abstractNumId w:val="2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characterSpacingControl w:val="doNotCompress"/>
  <w:compat/>
  <w:rsids>
    <w:rsidRoot w:val="00CF187C"/>
    <w:rsid w:val="00034293"/>
    <w:rsid w:val="00035316"/>
    <w:rsid w:val="00055741"/>
    <w:rsid w:val="00056842"/>
    <w:rsid w:val="00080F9F"/>
    <w:rsid w:val="000E5EB7"/>
    <w:rsid w:val="00106864"/>
    <w:rsid w:val="00127C5C"/>
    <w:rsid w:val="00137756"/>
    <w:rsid w:val="001803CD"/>
    <w:rsid w:val="00184144"/>
    <w:rsid w:val="00187F26"/>
    <w:rsid w:val="001D6F24"/>
    <w:rsid w:val="00251D68"/>
    <w:rsid w:val="00281F81"/>
    <w:rsid w:val="002A36CE"/>
    <w:rsid w:val="002B4A30"/>
    <w:rsid w:val="002E5D58"/>
    <w:rsid w:val="002E5D6B"/>
    <w:rsid w:val="003715B7"/>
    <w:rsid w:val="003A3033"/>
    <w:rsid w:val="003B247A"/>
    <w:rsid w:val="0046275D"/>
    <w:rsid w:val="004C2344"/>
    <w:rsid w:val="004E4FF2"/>
    <w:rsid w:val="0052275E"/>
    <w:rsid w:val="00533B44"/>
    <w:rsid w:val="005741A3"/>
    <w:rsid w:val="00587FFD"/>
    <w:rsid w:val="005B6C0C"/>
    <w:rsid w:val="00645252"/>
    <w:rsid w:val="0067799E"/>
    <w:rsid w:val="006B65FF"/>
    <w:rsid w:val="006D3D74"/>
    <w:rsid w:val="007862EC"/>
    <w:rsid w:val="007B5201"/>
    <w:rsid w:val="007D0AA0"/>
    <w:rsid w:val="007D183A"/>
    <w:rsid w:val="00802BD9"/>
    <w:rsid w:val="00834FCD"/>
    <w:rsid w:val="0083569A"/>
    <w:rsid w:val="00850D22"/>
    <w:rsid w:val="00875F68"/>
    <w:rsid w:val="00894E81"/>
    <w:rsid w:val="008B7EBD"/>
    <w:rsid w:val="008F21D8"/>
    <w:rsid w:val="00932B6F"/>
    <w:rsid w:val="00952771"/>
    <w:rsid w:val="009809DC"/>
    <w:rsid w:val="009D75DC"/>
    <w:rsid w:val="009F4CBD"/>
    <w:rsid w:val="009F7ACE"/>
    <w:rsid w:val="00A06CD9"/>
    <w:rsid w:val="00A5212C"/>
    <w:rsid w:val="00A81FDF"/>
    <w:rsid w:val="00A86B77"/>
    <w:rsid w:val="00A9204E"/>
    <w:rsid w:val="00AB49DE"/>
    <w:rsid w:val="00AC5CA6"/>
    <w:rsid w:val="00B812FF"/>
    <w:rsid w:val="00BD38C1"/>
    <w:rsid w:val="00BE0A66"/>
    <w:rsid w:val="00BF1A07"/>
    <w:rsid w:val="00C42FC4"/>
    <w:rsid w:val="00C764C2"/>
    <w:rsid w:val="00C9164F"/>
    <w:rsid w:val="00CC6F6C"/>
    <w:rsid w:val="00CE74EF"/>
    <w:rsid w:val="00CF187C"/>
    <w:rsid w:val="00D03CC2"/>
    <w:rsid w:val="00D10689"/>
    <w:rsid w:val="00D70883"/>
    <w:rsid w:val="00D971D8"/>
    <w:rsid w:val="00DD15DB"/>
    <w:rsid w:val="00DF40F3"/>
    <w:rsid w:val="00E1516D"/>
    <w:rsid w:val="00E23D91"/>
    <w:rsid w:val="00EA6644"/>
    <w:rsid w:val="00ED27AF"/>
    <w:rsid w:val="00EF60F8"/>
    <w:rsid w:val="00F21F6C"/>
    <w:rsid w:val="00F31804"/>
    <w:rsid w:val="00F40CCF"/>
    <w:rsid w:val="00F43F31"/>
    <w:rsid w:val="00F6226D"/>
    <w:rsid w:val="00F6496F"/>
    <w:rsid w:val="00F91185"/>
    <w:rsid w:val="00FD17FE"/>
    <w:rsid w:val="00FD5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7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68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05684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568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568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8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684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5684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5684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05684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5684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84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05684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056842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056842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CF1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18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Normal1">
    <w:name w:val="Normal1"/>
    <w:rsid w:val="00281F81"/>
    <w:pPr>
      <w:spacing w:after="160" w:line="259" w:lineRule="auto"/>
    </w:pPr>
    <w:rPr>
      <w:rFonts w:ascii="Calibri" w:eastAsia="Calibri" w:hAnsi="Calibri" w:cs="Calibri"/>
      <w:lang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CC6F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6F6C"/>
  </w:style>
  <w:style w:type="character" w:customStyle="1" w:styleId="noprettyprint">
    <w:name w:val="noprettyprint"/>
    <w:basedOn w:val="DefaultParagraphFont"/>
    <w:rsid w:val="00E23D91"/>
  </w:style>
  <w:style w:type="character" w:customStyle="1" w:styleId="fun">
    <w:name w:val="fun"/>
    <w:basedOn w:val="DefaultParagraphFont"/>
    <w:rsid w:val="00CE74EF"/>
  </w:style>
  <w:style w:type="character" w:customStyle="1" w:styleId="ident">
    <w:name w:val="ident"/>
    <w:basedOn w:val="DefaultParagraphFont"/>
    <w:rsid w:val="00CE74EF"/>
  </w:style>
  <w:style w:type="character" w:customStyle="1" w:styleId="pln">
    <w:name w:val="pln"/>
    <w:basedOn w:val="DefaultParagraphFont"/>
    <w:rsid w:val="00CE74EF"/>
  </w:style>
  <w:style w:type="character" w:customStyle="1" w:styleId="pun">
    <w:name w:val="pun"/>
    <w:basedOn w:val="DefaultParagraphFont"/>
    <w:rsid w:val="00CE74EF"/>
  </w:style>
  <w:style w:type="character" w:customStyle="1" w:styleId="tag">
    <w:name w:val="tag"/>
    <w:basedOn w:val="DefaultParagraphFont"/>
    <w:rsid w:val="00CE74EF"/>
  </w:style>
  <w:style w:type="character" w:customStyle="1" w:styleId="mathtext">
    <w:name w:val="mathtext"/>
    <w:basedOn w:val="DefaultParagraphFont"/>
    <w:rsid w:val="00F649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4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SHA\AppData\Local\Microsoft\Office\16.0\DTS\en-US%7bA6063347-8C61-4522-A11C-9AEB26572713%7d\%7b7A551303-1CFB-4AC3-B07A-8918D0397EC2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143332B-704A-4BA9-800E-585535EE2F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{7A551303-1CFB-4AC3-B07A-8918D0397EC2}tf02786999</Template>
  <TotalTime>0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Home</cp:lastModifiedBy>
  <cp:revision>2</cp:revision>
  <dcterms:created xsi:type="dcterms:W3CDTF">2020-07-18T14:23:00Z</dcterms:created>
  <dcterms:modified xsi:type="dcterms:W3CDTF">2020-07-18T14:23:00Z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