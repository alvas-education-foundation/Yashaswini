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CE" w:rsidRDefault="009F7ACE" w:rsidP="00FD591B">
      <w:pPr>
        <w:pStyle w:val="Normal1"/>
        <w:tabs>
          <w:tab w:val="left" w:pos="22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4CBD" w:rsidRPr="00587FFD" w:rsidRDefault="009F4CBD" w:rsidP="00FD591B">
      <w:pPr>
        <w:pStyle w:val="Normal1"/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hAnsi="Arial" w:cs="Arial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50" w:type="pct"/>
        <w:tblLook w:val="04A0"/>
      </w:tblPr>
      <w:tblGrid>
        <w:gridCol w:w="1772"/>
        <w:gridCol w:w="3447"/>
        <w:gridCol w:w="1700"/>
        <w:gridCol w:w="2753"/>
      </w:tblGrid>
      <w:tr w:rsidR="009F4CBD" w:rsidRPr="00587FFD" w:rsidTr="00875F68">
        <w:trPr>
          <w:trHeight w:val="49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:rsidR="009F4CBD" w:rsidRPr="00587FFD" w:rsidRDefault="00DD15DB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184144" w:rsidRPr="00587FFD">
              <w:rPr>
                <w:rFonts w:ascii="Arial" w:hAnsi="Arial" w:cs="Arial"/>
                <w:b/>
                <w:sz w:val="28"/>
                <w:szCs w:val="28"/>
              </w:rPr>
              <w:t>5</w:t>
            </w:r>
            <w:r w:rsidR="009F4CBD" w:rsidRPr="00587FFD">
              <w:rPr>
                <w:rFonts w:ascii="Arial" w:hAnsi="Arial" w:cs="Arial"/>
                <w:b/>
                <w:sz w:val="28"/>
                <w:szCs w:val="28"/>
              </w:rPr>
              <w:t>/07/2020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Name:</w:t>
            </w:r>
          </w:p>
        </w:tc>
        <w:tc>
          <w:tcPr>
            <w:tcW w:w="1440" w:type="pct"/>
          </w:tcPr>
          <w:p w:rsidR="009F4CBD" w:rsidRPr="00587FFD" w:rsidRDefault="00587FF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Yashaswini.R</w:t>
            </w:r>
            <w:proofErr w:type="spellEnd"/>
          </w:p>
        </w:tc>
      </w:tr>
      <w:tr w:rsidR="009F4CBD" w:rsidRPr="00587FFD" w:rsidTr="00875F68">
        <w:trPr>
          <w:trHeight w:val="538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:rsidR="009F4CBD" w:rsidRPr="00587FFD" w:rsidRDefault="00875F68" w:rsidP="00875F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7FFD">
              <w:rPr>
                <w:rFonts w:ascii="Arial" w:hAnsi="Arial" w:cs="Arial"/>
                <w:b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USN:</w:t>
            </w: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4AL17EC0</w:t>
            </w:r>
            <w:r w:rsidR="00612DA3">
              <w:rPr>
                <w:rFonts w:ascii="Arial" w:hAnsi="Arial" w:cs="Arial"/>
                <w:b/>
                <w:sz w:val="28"/>
                <w:szCs w:val="28"/>
              </w:rPr>
              <w:t>98</w:t>
            </w:r>
          </w:p>
        </w:tc>
      </w:tr>
      <w:tr w:rsidR="009F4CBD" w:rsidRPr="00587FFD" w:rsidTr="00875F68">
        <w:trPr>
          <w:trHeight w:val="49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:rsidR="00A81FDF" w:rsidRPr="00587FFD" w:rsidRDefault="00875F68" w:rsidP="001D6F2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7FFD">
              <w:rPr>
                <w:rFonts w:ascii="Arial" w:hAnsi="Arial" w:cs="Arial"/>
                <w:b/>
                <w:sz w:val="24"/>
                <w:szCs w:val="24"/>
              </w:rPr>
              <w:t>VECTORS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&amp;Sec:</w:t>
            </w: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587F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‘</w:t>
            </w:r>
            <w:r w:rsidR="00587FFD" w:rsidRPr="00587FFD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587FFD">
              <w:rPr>
                <w:rFonts w:ascii="Arial" w:hAnsi="Arial" w:cs="Arial"/>
                <w:b/>
                <w:sz w:val="28"/>
                <w:szCs w:val="28"/>
              </w:rPr>
              <w:t>’ sec</w:t>
            </w:r>
          </w:p>
        </w:tc>
      </w:tr>
      <w:tr w:rsidR="009F4CBD" w:rsidRPr="00587FFD" w:rsidTr="00875F68">
        <w:trPr>
          <w:trHeight w:val="83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Github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:rsidR="009F4CBD" w:rsidRPr="00587FFD" w:rsidRDefault="00347DA3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Y</w:t>
            </w:r>
            <w:r w:rsidR="00587FFD" w:rsidRPr="00587FFD">
              <w:rPr>
                <w:rFonts w:ascii="Arial" w:hAnsi="Arial" w:cs="Arial"/>
                <w:b/>
                <w:sz w:val="28"/>
                <w:szCs w:val="28"/>
              </w:rPr>
              <w:t>ashaswini</w:t>
            </w:r>
            <w:proofErr w:type="spellEnd"/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F4CBD" w:rsidRPr="00587FFD" w:rsidRDefault="009F4CBD" w:rsidP="009F4CB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9351"/>
      </w:tblGrid>
      <w:tr w:rsidR="009F4CBD" w:rsidRPr="00587FFD" w:rsidTr="00D03CC2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:rsidR="009F4CBD" w:rsidRPr="00587FFD" w:rsidRDefault="00DF40F3" w:rsidP="00D03C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45703367"/>
            <w:r w:rsidRPr="00587FFD">
              <w:rPr>
                <w:rFonts w:ascii="Arial" w:hAnsi="Arial" w:cs="Arial"/>
                <w:b/>
                <w:sz w:val="28"/>
                <w:szCs w:val="28"/>
              </w:rPr>
              <w:t>FORE</w:t>
            </w:r>
            <w:r w:rsidR="009F4CBD" w:rsidRPr="00587FFD">
              <w:rPr>
                <w:rFonts w:ascii="Arial" w:hAnsi="Arial" w:cs="Arial"/>
                <w:b/>
                <w:sz w:val="28"/>
                <w:szCs w:val="28"/>
              </w:rPr>
              <w:t>NOON SESSION DETAILS</w:t>
            </w:r>
          </w:p>
        </w:tc>
      </w:tr>
      <w:bookmarkEnd w:id="0"/>
    </w:tbl>
    <w:p w:rsidR="00CE74EF" w:rsidRPr="00587FFD" w:rsidRDefault="00CE74EF" w:rsidP="00CE74EF">
      <w:pPr>
        <w:pStyle w:val="Normal1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:rsidR="00184144" w:rsidRPr="00587FFD" w:rsidRDefault="00CE74EF" w:rsidP="00184144">
      <w:pPr>
        <w:pStyle w:val="Normal1"/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b/>
          <w:bCs/>
          <w:sz w:val="28"/>
          <w:szCs w:val="28"/>
        </w:rPr>
        <w:t>IMAGE OF SESSION</w:t>
      </w:r>
    </w:p>
    <w:p w:rsidR="00184144" w:rsidRPr="00587FFD" w:rsidRDefault="00184144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BF1A07" w:rsidRDefault="00BF1A07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en-IN"/>
        </w:rPr>
        <w:drawing>
          <wp:inline distT="0" distB="0" distL="0" distR="0">
            <wp:extent cx="5943600" cy="3546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lications of changing basis - Imperial College London _ Coursera - Google Chrome 16-07-2020 00_40_5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44" w:rsidRPr="00587FFD" w:rsidRDefault="00BF1A07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943600" cy="3591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sis, vector space, and linear independence - Imperial College London _ Coursera - Google Chrome 16-07-2020 00_44_2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44" w:rsidRPr="00587FFD" w:rsidRDefault="00184144" w:rsidP="00184144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184144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Matrices are classified according to the number of rows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andcolumns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, and the specific elements therein. </w:t>
      </w:r>
    </w:p>
    <w:p w:rsidR="00184144" w:rsidRPr="00587FFD" w:rsidRDefault="00184144" w:rsidP="00F6226D">
      <w:pPr>
        <w:pStyle w:val="Normal1"/>
        <w:tabs>
          <w:tab w:val="left" w:pos="2256"/>
        </w:tabs>
        <w:spacing w:line="276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Row Matrix: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Amatrix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which has exactly one row is called a row matrix. </w:t>
      </w:r>
    </w:p>
    <w:p w:rsidR="00184144" w:rsidRPr="00587FFD" w:rsidRDefault="00184144" w:rsidP="00F6226D">
      <w:pPr>
        <w:pStyle w:val="Normal1"/>
        <w:tabs>
          <w:tab w:val="left" w:pos="2256"/>
        </w:tabs>
        <w:spacing w:line="276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above two matrices are row matrices because each has only one row. </w:t>
      </w:r>
    </w:p>
    <w:p w:rsidR="0052275E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Matrices are a useful way to represent, manipulate and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studylinear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maps between finite dimensional vector spaces (if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youhave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chosen basics)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series primarily consists of a trilogy of science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fictionaction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films beginning with The Matrix (1999</w:t>
      </w:r>
      <w:proofErr w:type="gramStart"/>
      <w:r w:rsidRPr="00587FFD">
        <w:rPr>
          <w:rFonts w:ascii="Arial" w:eastAsia="Times New Roman" w:hAnsi="Arial" w:cs="Arial"/>
          <w:sz w:val="28"/>
          <w:szCs w:val="28"/>
        </w:rPr>
        <w:t>)  and</w:t>
      </w:r>
      <w:proofErr w:type="gramEnd"/>
      <w:r w:rsidRPr="00587FFD">
        <w:rPr>
          <w:rFonts w:ascii="Arial" w:eastAsia="Times New Roman" w:hAnsi="Arial" w:cs="Arial"/>
          <w:sz w:val="28"/>
          <w:szCs w:val="28"/>
        </w:rPr>
        <w:t xml:space="preserve">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continuingwith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 two  sequels</w:t>
      </w:r>
      <w:r w:rsidR="00F6226D"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Matrix Reloaded   and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MatrixRevolutions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(both in 2003), all written and directed by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theWachowskis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and produced by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JoelSilver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lastRenderedPageBreak/>
        <w:t xml:space="preserve">The term matrix was introduced by the 19th-century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EnglishmathematicianJames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Sylvester, but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itwas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hisfriend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themathematician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Arthur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Cayley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who developed the 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algebraicaspect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of matrices in two papers in the 1850s.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>In biology, matrix is the material (or tissue) in animal or plant.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>Structure of connective tissues is an extracellular matrix</w:t>
      </w:r>
      <w:r w:rsidR="00F6226D"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It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isfound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in various connective tissue. 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It is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generallyused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as a jelly like structure instead of cytoplasm in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connectivetissue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Bone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matrixissynthesized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by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alayer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ofosteoblasts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on the bone surface 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Theosteoblasts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are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mesenchymal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in origin and characterized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bytheir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abundant endoplasmic reticulum and their production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ofthe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enzyme alkaline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phosphatase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8F21D8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In the mitochondrion, the matrix is the space within the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innermembrane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. 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word "matrix" stems from the fact that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thisspaceiscomparedtothe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relativelyaqueouscytoplasm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184144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extracellular matrix (ECM) is the non-cellular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componentpresent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within all tissues and organs, and provides not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onlyessential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physical scaffolding for the cellularconstituentsbutalsoinitiatescrucialbiochemicalandbiomechanicalcuesthatarerequiredfortissuemorphogenesis</w:t>
      </w:r>
      <w:proofErr w:type="gramStart"/>
      <w:r w:rsidRPr="00587FFD">
        <w:rPr>
          <w:rFonts w:ascii="Arial" w:eastAsia="Times New Roman" w:hAnsi="Arial" w:cs="Arial"/>
          <w:sz w:val="28"/>
          <w:szCs w:val="28"/>
        </w:rPr>
        <w:t>,differentiation</w:t>
      </w:r>
      <w:proofErr w:type="gramEnd"/>
      <w:r w:rsidRPr="00587FF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andhomeostasis</w:t>
      </w:r>
      <w:proofErr w:type="spellEnd"/>
      <w:r w:rsidRPr="0018414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84144" w:rsidSect="0038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052"/>
    <w:multiLevelType w:val="hybridMultilevel"/>
    <w:tmpl w:val="776611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D0618"/>
    <w:multiLevelType w:val="hybridMultilevel"/>
    <w:tmpl w:val="F3164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209E2"/>
    <w:multiLevelType w:val="hybridMultilevel"/>
    <w:tmpl w:val="C35A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50D0"/>
    <w:multiLevelType w:val="hybridMultilevel"/>
    <w:tmpl w:val="229C3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62ED7"/>
    <w:multiLevelType w:val="hybridMultilevel"/>
    <w:tmpl w:val="34CCE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C1617"/>
    <w:multiLevelType w:val="hybridMultilevel"/>
    <w:tmpl w:val="8AF0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5AF6"/>
    <w:multiLevelType w:val="hybridMultilevel"/>
    <w:tmpl w:val="AD981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622A28"/>
    <w:multiLevelType w:val="hybridMultilevel"/>
    <w:tmpl w:val="69D23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1027A"/>
    <w:multiLevelType w:val="hybridMultilevel"/>
    <w:tmpl w:val="65ACE3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DF2338"/>
    <w:multiLevelType w:val="hybridMultilevel"/>
    <w:tmpl w:val="953C9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058A7"/>
    <w:multiLevelType w:val="hybridMultilevel"/>
    <w:tmpl w:val="AE080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5A38F6"/>
    <w:multiLevelType w:val="hybridMultilevel"/>
    <w:tmpl w:val="DA523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E2F9C"/>
    <w:multiLevelType w:val="hybridMultilevel"/>
    <w:tmpl w:val="583A3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ED6D59"/>
    <w:multiLevelType w:val="hybridMultilevel"/>
    <w:tmpl w:val="C76E6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4936B4"/>
    <w:multiLevelType w:val="hybridMultilevel"/>
    <w:tmpl w:val="DE5ADFC8"/>
    <w:lvl w:ilvl="0" w:tplc="40090001">
      <w:start w:val="1"/>
      <w:numFmt w:val="bullet"/>
      <w:lvlText w:val=""/>
      <w:lvlJc w:val="left"/>
      <w:pPr>
        <w:ind w:left="933" w:hanging="361"/>
      </w:pPr>
      <w:rPr>
        <w:rFonts w:ascii="Symbol" w:hAnsi="Symbol" w:hint="default"/>
        <w:w w:val="100"/>
        <w:lang w:val="en-US" w:eastAsia="en-US" w:bidi="ar-SA"/>
      </w:rPr>
    </w:lvl>
    <w:lvl w:ilvl="1" w:tplc="D3EE02F4">
      <w:numFmt w:val="bullet"/>
      <w:lvlText w:val="•"/>
      <w:lvlJc w:val="left"/>
      <w:pPr>
        <w:ind w:left="1948" w:hanging="361"/>
      </w:pPr>
      <w:rPr>
        <w:lang w:val="en-US" w:eastAsia="en-US" w:bidi="ar-SA"/>
      </w:rPr>
    </w:lvl>
    <w:lvl w:ilvl="2" w:tplc="C0145A7A">
      <w:numFmt w:val="bullet"/>
      <w:lvlText w:val="•"/>
      <w:lvlJc w:val="left"/>
      <w:pPr>
        <w:ind w:left="2956" w:hanging="361"/>
      </w:pPr>
      <w:rPr>
        <w:lang w:val="en-US" w:eastAsia="en-US" w:bidi="ar-SA"/>
      </w:rPr>
    </w:lvl>
    <w:lvl w:ilvl="3" w:tplc="6F463958">
      <w:numFmt w:val="bullet"/>
      <w:lvlText w:val="•"/>
      <w:lvlJc w:val="left"/>
      <w:pPr>
        <w:ind w:left="3964" w:hanging="361"/>
      </w:pPr>
      <w:rPr>
        <w:lang w:val="en-US" w:eastAsia="en-US" w:bidi="ar-SA"/>
      </w:rPr>
    </w:lvl>
    <w:lvl w:ilvl="4" w:tplc="4822CAE0">
      <w:numFmt w:val="bullet"/>
      <w:lvlText w:val="•"/>
      <w:lvlJc w:val="left"/>
      <w:pPr>
        <w:ind w:left="4972" w:hanging="361"/>
      </w:pPr>
      <w:rPr>
        <w:lang w:val="en-US" w:eastAsia="en-US" w:bidi="ar-SA"/>
      </w:rPr>
    </w:lvl>
    <w:lvl w:ilvl="5" w:tplc="A9CC666C">
      <w:numFmt w:val="bullet"/>
      <w:lvlText w:val="•"/>
      <w:lvlJc w:val="left"/>
      <w:pPr>
        <w:ind w:left="5980" w:hanging="361"/>
      </w:pPr>
      <w:rPr>
        <w:lang w:val="en-US" w:eastAsia="en-US" w:bidi="ar-SA"/>
      </w:rPr>
    </w:lvl>
    <w:lvl w:ilvl="6" w:tplc="C7EE8192">
      <w:numFmt w:val="bullet"/>
      <w:lvlText w:val="•"/>
      <w:lvlJc w:val="left"/>
      <w:pPr>
        <w:ind w:left="6988" w:hanging="361"/>
      </w:pPr>
      <w:rPr>
        <w:lang w:val="en-US" w:eastAsia="en-US" w:bidi="ar-SA"/>
      </w:rPr>
    </w:lvl>
    <w:lvl w:ilvl="7" w:tplc="223A784E">
      <w:numFmt w:val="bullet"/>
      <w:lvlText w:val="•"/>
      <w:lvlJc w:val="left"/>
      <w:pPr>
        <w:ind w:left="7996" w:hanging="361"/>
      </w:pPr>
      <w:rPr>
        <w:lang w:val="en-US" w:eastAsia="en-US" w:bidi="ar-SA"/>
      </w:rPr>
    </w:lvl>
    <w:lvl w:ilvl="8" w:tplc="A2F878E0">
      <w:numFmt w:val="bullet"/>
      <w:lvlText w:val="•"/>
      <w:lvlJc w:val="left"/>
      <w:pPr>
        <w:ind w:left="9004" w:hanging="361"/>
      </w:pPr>
      <w:rPr>
        <w:lang w:val="en-US" w:eastAsia="en-US" w:bidi="ar-SA"/>
      </w:rPr>
    </w:lvl>
  </w:abstractNum>
  <w:abstractNum w:abstractNumId="15">
    <w:nsid w:val="253C1EB8"/>
    <w:multiLevelType w:val="hybridMultilevel"/>
    <w:tmpl w:val="6BD410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56E1F5C"/>
    <w:multiLevelType w:val="hybridMultilevel"/>
    <w:tmpl w:val="75B0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A90"/>
    <w:multiLevelType w:val="hybridMultilevel"/>
    <w:tmpl w:val="48CC2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90F6B"/>
    <w:multiLevelType w:val="hybridMultilevel"/>
    <w:tmpl w:val="3C829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80F50"/>
    <w:multiLevelType w:val="hybridMultilevel"/>
    <w:tmpl w:val="3164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52160"/>
    <w:multiLevelType w:val="hybridMultilevel"/>
    <w:tmpl w:val="CF2EC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D4432"/>
    <w:multiLevelType w:val="hybridMultilevel"/>
    <w:tmpl w:val="D4F0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E1D0B"/>
    <w:multiLevelType w:val="hybridMultilevel"/>
    <w:tmpl w:val="DAEA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75189"/>
    <w:multiLevelType w:val="hybridMultilevel"/>
    <w:tmpl w:val="607A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803D6"/>
    <w:multiLevelType w:val="hybridMultilevel"/>
    <w:tmpl w:val="B0D0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182982"/>
    <w:multiLevelType w:val="hybridMultilevel"/>
    <w:tmpl w:val="8FD6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27FBD"/>
    <w:multiLevelType w:val="hybridMultilevel"/>
    <w:tmpl w:val="7A6AC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B5320"/>
    <w:multiLevelType w:val="hybridMultilevel"/>
    <w:tmpl w:val="9950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1744F"/>
    <w:multiLevelType w:val="hybridMultilevel"/>
    <w:tmpl w:val="A822BD6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73D75521"/>
    <w:multiLevelType w:val="hybridMultilevel"/>
    <w:tmpl w:val="43BACAFE"/>
    <w:lvl w:ilvl="0" w:tplc="517A13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AE656E"/>
    <w:multiLevelType w:val="hybridMultilevel"/>
    <w:tmpl w:val="DA96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90D75"/>
    <w:multiLevelType w:val="hybridMultilevel"/>
    <w:tmpl w:val="D046A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3D5586"/>
    <w:multiLevelType w:val="hybridMultilevel"/>
    <w:tmpl w:val="6D54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28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2"/>
  </w:num>
  <w:num w:numId="12">
    <w:abstractNumId w:val="14"/>
  </w:num>
  <w:num w:numId="13">
    <w:abstractNumId w:val="10"/>
  </w:num>
  <w:num w:numId="14">
    <w:abstractNumId w:val="26"/>
  </w:num>
  <w:num w:numId="15">
    <w:abstractNumId w:val="31"/>
  </w:num>
  <w:num w:numId="16">
    <w:abstractNumId w:val="9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30"/>
  </w:num>
  <w:num w:numId="22">
    <w:abstractNumId w:val="27"/>
  </w:num>
  <w:num w:numId="23">
    <w:abstractNumId w:val="18"/>
  </w:num>
  <w:num w:numId="24">
    <w:abstractNumId w:val="6"/>
  </w:num>
  <w:num w:numId="25">
    <w:abstractNumId w:val="25"/>
  </w:num>
  <w:num w:numId="26">
    <w:abstractNumId w:val="24"/>
  </w:num>
  <w:num w:numId="27">
    <w:abstractNumId w:val="22"/>
  </w:num>
  <w:num w:numId="28">
    <w:abstractNumId w:val="19"/>
  </w:num>
  <w:num w:numId="29">
    <w:abstractNumId w:val="23"/>
  </w:num>
  <w:num w:numId="30">
    <w:abstractNumId w:val="20"/>
  </w:num>
  <w:num w:numId="31">
    <w:abstractNumId w:val="32"/>
  </w:num>
  <w:num w:numId="32">
    <w:abstractNumId w:val="13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compat/>
  <w:rsids>
    <w:rsidRoot w:val="00CF187C"/>
    <w:rsid w:val="00034293"/>
    <w:rsid w:val="00035316"/>
    <w:rsid w:val="00055741"/>
    <w:rsid w:val="00080F9F"/>
    <w:rsid w:val="000E5EB7"/>
    <w:rsid w:val="00106864"/>
    <w:rsid w:val="00127C5C"/>
    <w:rsid w:val="00137756"/>
    <w:rsid w:val="001803CD"/>
    <w:rsid w:val="00184144"/>
    <w:rsid w:val="00187F26"/>
    <w:rsid w:val="001D6F24"/>
    <w:rsid w:val="00251D68"/>
    <w:rsid w:val="00281F81"/>
    <w:rsid w:val="002A36CE"/>
    <w:rsid w:val="002E5D58"/>
    <w:rsid w:val="002E5D6B"/>
    <w:rsid w:val="00347DA3"/>
    <w:rsid w:val="003715B7"/>
    <w:rsid w:val="00380549"/>
    <w:rsid w:val="003A3033"/>
    <w:rsid w:val="003B247A"/>
    <w:rsid w:val="0046275D"/>
    <w:rsid w:val="004E4FF2"/>
    <w:rsid w:val="0052275E"/>
    <w:rsid w:val="00533B44"/>
    <w:rsid w:val="005741A3"/>
    <w:rsid w:val="00587FFD"/>
    <w:rsid w:val="005B6C0C"/>
    <w:rsid w:val="00612DA3"/>
    <w:rsid w:val="00645252"/>
    <w:rsid w:val="0067799E"/>
    <w:rsid w:val="006B65FF"/>
    <w:rsid w:val="006D3D74"/>
    <w:rsid w:val="007862EC"/>
    <w:rsid w:val="007B5201"/>
    <w:rsid w:val="007D0AA0"/>
    <w:rsid w:val="007D183A"/>
    <w:rsid w:val="00802BD9"/>
    <w:rsid w:val="00834FCD"/>
    <w:rsid w:val="0083569A"/>
    <w:rsid w:val="00850D22"/>
    <w:rsid w:val="00875F68"/>
    <w:rsid w:val="00894E81"/>
    <w:rsid w:val="008B7EBD"/>
    <w:rsid w:val="008F21D8"/>
    <w:rsid w:val="00932B6F"/>
    <w:rsid w:val="009809DC"/>
    <w:rsid w:val="009D75DC"/>
    <w:rsid w:val="009F4CBD"/>
    <w:rsid w:val="009F7ACE"/>
    <w:rsid w:val="00A5212C"/>
    <w:rsid w:val="00A81FDF"/>
    <w:rsid w:val="00A86B77"/>
    <w:rsid w:val="00A9204E"/>
    <w:rsid w:val="00AB49DE"/>
    <w:rsid w:val="00AC5CA6"/>
    <w:rsid w:val="00BD38C1"/>
    <w:rsid w:val="00BE0A66"/>
    <w:rsid w:val="00BF1A07"/>
    <w:rsid w:val="00C42FC4"/>
    <w:rsid w:val="00C764C2"/>
    <w:rsid w:val="00C9164F"/>
    <w:rsid w:val="00CC6F6C"/>
    <w:rsid w:val="00CE74EF"/>
    <w:rsid w:val="00CF187C"/>
    <w:rsid w:val="00D03CC2"/>
    <w:rsid w:val="00D10689"/>
    <w:rsid w:val="00D70883"/>
    <w:rsid w:val="00D971D8"/>
    <w:rsid w:val="00DD15DB"/>
    <w:rsid w:val="00DF40F3"/>
    <w:rsid w:val="00E1516D"/>
    <w:rsid w:val="00E23D91"/>
    <w:rsid w:val="00EA6644"/>
    <w:rsid w:val="00ED27AF"/>
    <w:rsid w:val="00EF60F8"/>
    <w:rsid w:val="00F21F6C"/>
    <w:rsid w:val="00F31804"/>
    <w:rsid w:val="00F40CCF"/>
    <w:rsid w:val="00F43F31"/>
    <w:rsid w:val="00F6226D"/>
    <w:rsid w:val="00F6496F"/>
    <w:rsid w:val="00F91185"/>
    <w:rsid w:val="00FD17FE"/>
    <w:rsid w:val="00FD5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3805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805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805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5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054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8054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8054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38054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805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5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38054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380549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8054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281F81"/>
    <w:pPr>
      <w:spacing w:after="160" w:line="259" w:lineRule="auto"/>
    </w:pPr>
    <w:rPr>
      <w:rFonts w:ascii="Calibri" w:eastAsia="Calibri" w:hAnsi="Calibri" w:cs="Calibri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C6F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F6C"/>
  </w:style>
  <w:style w:type="character" w:customStyle="1" w:styleId="noprettyprint">
    <w:name w:val="noprettyprint"/>
    <w:basedOn w:val="DefaultParagraphFont"/>
    <w:rsid w:val="00E23D91"/>
  </w:style>
  <w:style w:type="character" w:customStyle="1" w:styleId="fun">
    <w:name w:val="fun"/>
    <w:basedOn w:val="DefaultParagraphFont"/>
    <w:rsid w:val="00CE74EF"/>
  </w:style>
  <w:style w:type="character" w:customStyle="1" w:styleId="ident">
    <w:name w:val="ident"/>
    <w:basedOn w:val="DefaultParagraphFont"/>
    <w:rsid w:val="00CE74EF"/>
  </w:style>
  <w:style w:type="character" w:customStyle="1" w:styleId="pln">
    <w:name w:val="pln"/>
    <w:basedOn w:val="DefaultParagraphFont"/>
    <w:rsid w:val="00CE74EF"/>
  </w:style>
  <w:style w:type="character" w:customStyle="1" w:styleId="pun">
    <w:name w:val="pun"/>
    <w:basedOn w:val="DefaultParagraphFont"/>
    <w:rsid w:val="00CE74EF"/>
  </w:style>
  <w:style w:type="character" w:customStyle="1" w:styleId="tag">
    <w:name w:val="tag"/>
    <w:basedOn w:val="DefaultParagraphFont"/>
    <w:rsid w:val="00CE74EF"/>
  </w:style>
  <w:style w:type="character" w:customStyle="1" w:styleId="mathtext">
    <w:name w:val="mathtext"/>
    <w:basedOn w:val="DefaultParagraphFont"/>
    <w:rsid w:val="00F64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Home</cp:lastModifiedBy>
  <cp:revision>2</cp:revision>
  <dcterms:created xsi:type="dcterms:W3CDTF">2020-07-18T14:20:00Z</dcterms:created>
  <dcterms:modified xsi:type="dcterms:W3CDTF">2020-07-18T14:20:00Z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