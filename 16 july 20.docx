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ACE" w:rsidRDefault="009F7ACE" w:rsidP="00FD591B">
      <w:pPr>
        <w:pStyle w:val="Normal1"/>
        <w:tabs>
          <w:tab w:val="left" w:pos="2256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F4CBD" w:rsidRPr="00587FFD" w:rsidRDefault="009F4CBD" w:rsidP="00FD591B">
      <w:pPr>
        <w:pStyle w:val="Normal1"/>
        <w:tabs>
          <w:tab w:val="left" w:pos="2256"/>
        </w:tabs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587FFD">
        <w:rPr>
          <w:rFonts w:ascii="Arial" w:hAnsi="Arial" w:cs="Arial"/>
          <w:b/>
          <w:sz w:val="28"/>
          <w:szCs w:val="28"/>
          <w:u w:val="single"/>
        </w:rPr>
        <w:t>DAILY ASSESSMENT FORMAT</w:t>
      </w:r>
    </w:p>
    <w:tbl>
      <w:tblPr>
        <w:tblStyle w:val="TableGrid"/>
        <w:tblW w:w="5050" w:type="pct"/>
        <w:tblLook w:val="04A0"/>
      </w:tblPr>
      <w:tblGrid>
        <w:gridCol w:w="1772"/>
        <w:gridCol w:w="3447"/>
        <w:gridCol w:w="1700"/>
        <w:gridCol w:w="2753"/>
      </w:tblGrid>
      <w:tr w:rsidR="009F4CBD" w:rsidRPr="00587FFD" w:rsidTr="00875F68">
        <w:trPr>
          <w:trHeight w:val="491"/>
        </w:trPr>
        <w:tc>
          <w:tcPr>
            <w:tcW w:w="865" w:type="pct"/>
          </w:tcPr>
          <w:p w:rsidR="009F4CBD" w:rsidRPr="00587FFD" w:rsidRDefault="009F4CBD" w:rsidP="00D03CC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87FFD">
              <w:rPr>
                <w:rFonts w:ascii="Arial" w:hAnsi="Arial" w:cs="Arial"/>
                <w:b/>
                <w:sz w:val="28"/>
                <w:szCs w:val="28"/>
              </w:rPr>
              <w:t>Date:</w:t>
            </w:r>
          </w:p>
        </w:tc>
        <w:tc>
          <w:tcPr>
            <w:tcW w:w="1799" w:type="pct"/>
          </w:tcPr>
          <w:p w:rsidR="009F4CBD" w:rsidRPr="00587FFD" w:rsidRDefault="00DD15DB" w:rsidP="00D03CC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87FFD">
              <w:rPr>
                <w:rFonts w:ascii="Arial" w:hAnsi="Arial" w:cs="Arial"/>
                <w:b/>
                <w:sz w:val="28"/>
                <w:szCs w:val="28"/>
              </w:rPr>
              <w:t>1</w:t>
            </w:r>
            <w:r w:rsidR="004C2344">
              <w:rPr>
                <w:rFonts w:ascii="Arial" w:hAnsi="Arial" w:cs="Arial"/>
                <w:b/>
                <w:sz w:val="28"/>
                <w:szCs w:val="28"/>
              </w:rPr>
              <w:t>6</w:t>
            </w:r>
            <w:r w:rsidR="009F4CBD" w:rsidRPr="00587FFD">
              <w:rPr>
                <w:rFonts w:ascii="Arial" w:hAnsi="Arial" w:cs="Arial"/>
                <w:b/>
                <w:sz w:val="28"/>
                <w:szCs w:val="28"/>
              </w:rPr>
              <w:t>/07/2020</w:t>
            </w:r>
          </w:p>
        </w:tc>
        <w:tc>
          <w:tcPr>
            <w:tcW w:w="896" w:type="pct"/>
          </w:tcPr>
          <w:p w:rsidR="009F4CBD" w:rsidRPr="00587FFD" w:rsidRDefault="009F4CBD" w:rsidP="00D03CC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87FFD">
              <w:rPr>
                <w:rFonts w:ascii="Arial" w:hAnsi="Arial" w:cs="Arial"/>
                <w:b/>
                <w:sz w:val="28"/>
                <w:szCs w:val="28"/>
              </w:rPr>
              <w:t>Name:</w:t>
            </w:r>
          </w:p>
        </w:tc>
        <w:tc>
          <w:tcPr>
            <w:tcW w:w="1440" w:type="pct"/>
          </w:tcPr>
          <w:p w:rsidR="009F4CBD" w:rsidRPr="00587FFD" w:rsidRDefault="00587FFD" w:rsidP="00D03CC2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587FFD">
              <w:rPr>
                <w:rFonts w:ascii="Arial" w:hAnsi="Arial" w:cs="Arial"/>
                <w:b/>
                <w:sz w:val="28"/>
                <w:szCs w:val="28"/>
              </w:rPr>
              <w:t>Yashaswini.R</w:t>
            </w:r>
            <w:proofErr w:type="spellEnd"/>
          </w:p>
        </w:tc>
      </w:tr>
      <w:tr w:rsidR="009F4CBD" w:rsidRPr="00587FFD" w:rsidTr="00875F68">
        <w:trPr>
          <w:trHeight w:val="538"/>
        </w:trPr>
        <w:tc>
          <w:tcPr>
            <w:tcW w:w="865" w:type="pct"/>
          </w:tcPr>
          <w:p w:rsidR="009F4CBD" w:rsidRPr="00587FFD" w:rsidRDefault="009F4CBD" w:rsidP="00D03CC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87FFD">
              <w:rPr>
                <w:rFonts w:ascii="Arial" w:hAnsi="Arial" w:cs="Arial"/>
                <w:b/>
                <w:sz w:val="28"/>
                <w:szCs w:val="28"/>
              </w:rPr>
              <w:t>Course:</w:t>
            </w:r>
          </w:p>
        </w:tc>
        <w:tc>
          <w:tcPr>
            <w:tcW w:w="1799" w:type="pct"/>
          </w:tcPr>
          <w:p w:rsidR="009F4CBD" w:rsidRPr="00587FFD" w:rsidRDefault="00875F68" w:rsidP="00875F68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87FFD">
              <w:rPr>
                <w:rFonts w:ascii="Arial" w:hAnsi="Arial" w:cs="Arial"/>
                <w:b/>
                <w:sz w:val="24"/>
                <w:szCs w:val="24"/>
              </w:rPr>
              <w:t>Mathematics for machine learning: Linear Algebra</w:t>
            </w:r>
          </w:p>
        </w:tc>
        <w:tc>
          <w:tcPr>
            <w:tcW w:w="896" w:type="pct"/>
          </w:tcPr>
          <w:p w:rsidR="009F4CBD" w:rsidRPr="00587FFD" w:rsidRDefault="009F4CBD" w:rsidP="00D03CC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87FFD">
              <w:rPr>
                <w:rFonts w:ascii="Arial" w:hAnsi="Arial" w:cs="Arial"/>
                <w:b/>
                <w:sz w:val="28"/>
                <w:szCs w:val="28"/>
              </w:rPr>
              <w:t>USN:</w:t>
            </w:r>
          </w:p>
        </w:tc>
        <w:tc>
          <w:tcPr>
            <w:tcW w:w="1440" w:type="pct"/>
          </w:tcPr>
          <w:p w:rsidR="009F4CBD" w:rsidRPr="00587FFD" w:rsidRDefault="009F4CBD" w:rsidP="00D03CC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87FFD">
              <w:rPr>
                <w:rFonts w:ascii="Arial" w:hAnsi="Arial" w:cs="Arial"/>
                <w:b/>
                <w:sz w:val="28"/>
                <w:szCs w:val="28"/>
              </w:rPr>
              <w:t>4AL17EC0</w:t>
            </w:r>
            <w:r w:rsidR="00301122">
              <w:rPr>
                <w:rFonts w:ascii="Arial" w:hAnsi="Arial" w:cs="Arial"/>
                <w:b/>
                <w:sz w:val="28"/>
                <w:szCs w:val="28"/>
              </w:rPr>
              <w:t>98</w:t>
            </w:r>
          </w:p>
        </w:tc>
      </w:tr>
      <w:tr w:rsidR="009F4CBD" w:rsidRPr="00587FFD" w:rsidTr="00875F68">
        <w:trPr>
          <w:trHeight w:val="491"/>
        </w:trPr>
        <w:tc>
          <w:tcPr>
            <w:tcW w:w="865" w:type="pct"/>
          </w:tcPr>
          <w:p w:rsidR="009F4CBD" w:rsidRPr="00587FFD" w:rsidRDefault="009F4CBD" w:rsidP="00D03CC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87FFD">
              <w:rPr>
                <w:rFonts w:ascii="Arial" w:hAnsi="Arial" w:cs="Arial"/>
                <w:b/>
                <w:sz w:val="28"/>
                <w:szCs w:val="28"/>
              </w:rPr>
              <w:t>Topic:</w:t>
            </w:r>
          </w:p>
        </w:tc>
        <w:tc>
          <w:tcPr>
            <w:tcW w:w="1799" w:type="pct"/>
          </w:tcPr>
          <w:p w:rsidR="00A81FDF" w:rsidRPr="00587FFD" w:rsidRDefault="002B4A30" w:rsidP="001D6F2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B4A30">
              <w:rPr>
                <w:rFonts w:ascii="Arial" w:hAnsi="Arial" w:cs="Arial"/>
                <w:b/>
                <w:sz w:val="24"/>
                <w:szCs w:val="24"/>
              </w:rPr>
              <w:t>Matrices, vectors, and solving simultaneous equation problems</w:t>
            </w:r>
          </w:p>
        </w:tc>
        <w:tc>
          <w:tcPr>
            <w:tcW w:w="896" w:type="pct"/>
          </w:tcPr>
          <w:p w:rsidR="009F4CBD" w:rsidRPr="00587FFD" w:rsidRDefault="009F4CBD" w:rsidP="00D03CC2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587FFD">
              <w:rPr>
                <w:rFonts w:ascii="Arial" w:hAnsi="Arial" w:cs="Arial"/>
                <w:b/>
                <w:sz w:val="28"/>
                <w:szCs w:val="28"/>
              </w:rPr>
              <w:t>Sem</w:t>
            </w:r>
            <w:proofErr w:type="spellEnd"/>
            <w:r w:rsidRPr="00587FFD">
              <w:rPr>
                <w:rFonts w:ascii="Arial" w:hAnsi="Arial" w:cs="Arial"/>
                <w:b/>
                <w:sz w:val="28"/>
                <w:szCs w:val="28"/>
              </w:rPr>
              <w:t xml:space="preserve"> &amp;Sec:</w:t>
            </w:r>
          </w:p>
        </w:tc>
        <w:tc>
          <w:tcPr>
            <w:tcW w:w="1440" w:type="pct"/>
          </w:tcPr>
          <w:p w:rsidR="009F4CBD" w:rsidRPr="00587FFD" w:rsidRDefault="009F4CBD" w:rsidP="00D03CC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587FFD">
              <w:rPr>
                <w:rFonts w:ascii="Arial" w:hAnsi="Arial" w:cs="Arial"/>
                <w:b/>
                <w:sz w:val="28"/>
                <w:szCs w:val="28"/>
              </w:rPr>
              <w:t>6</w:t>
            </w:r>
            <w:r w:rsidRPr="00587FFD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th</w:t>
            </w:r>
            <w:r w:rsidRPr="00587FFD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587FFD">
              <w:rPr>
                <w:rFonts w:ascii="Arial" w:hAnsi="Arial" w:cs="Arial"/>
                <w:b/>
                <w:sz w:val="28"/>
                <w:szCs w:val="28"/>
              </w:rPr>
              <w:t>sem</w:t>
            </w:r>
            <w:proofErr w:type="spellEnd"/>
            <w:r w:rsidRPr="00587FFD">
              <w:rPr>
                <w:rFonts w:ascii="Arial" w:hAnsi="Arial" w:cs="Arial"/>
                <w:b/>
                <w:sz w:val="28"/>
                <w:szCs w:val="28"/>
              </w:rPr>
              <w:t xml:space="preserve"> ‘</w:t>
            </w:r>
            <w:r w:rsidR="00587FFD" w:rsidRPr="00587FFD">
              <w:rPr>
                <w:rFonts w:ascii="Arial" w:hAnsi="Arial" w:cs="Arial"/>
                <w:b/>
                <w:sz w:val="28"/>
                <w:szCs w:val="28"/>
              </w:rPr>
              <w:t>B</w:t>
            </w:r>
            <w:r w:rsidRPr="00587FFD">
              <w:rPr>
                <w:rFonts w:ascii="Arial" w:hAnsi="Arial" w:cs="Arial"/>
                <w:b/>
                <w:sz w:val="28"/>
                <w:szCs w:val="28"/>
              </w:rPr>
              <w:t>’ sec</w:t>
            </w:r>
          </w:p>
        </w:tc>
      </w:tr>
      <w:tr w:rsidR="009F4CBD" w:rsidRPr="00587FFD" w:rsidTr="00875F68">
        <w:trPr>
          <w:trHeight w:val="831"/>
        </w:trPr>
        <w:tc>
          <w:tcPr>
            <w:tcW w:w="865" w:type="pct"/>
          </w:tcPr>
          <w:p w:rsidR="009F4CBD" w:rsidRPr="00587FFD" w:rsidRDefault="009F4CBD" w:rsidP="00D03CC2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587FFD">
              <w:rPr>
                <w:rFonts w:ascii="Arial" w:hAnsi="Arial" w:cs="Arial"/>
                <w:b/>
                <w:sz w:val="28"/>
                <w:szCs w:val="28"/>
              </w:rPr>
              <w:t>Github</w:t>
            </w:r>
            <w:proofErr w:type="spellEnd"/>
            <w:r w:rsidRPr="00587FFD">
              <w:rPr>
                <w:rFonts w:ascii="Arial" w:hAnsi="Arial" w:cs="Arial"/>
                <w:b/>
                <w:sz w:val="28"/>
                <w:szCs w:val="28"/>
              </w:rPr>
              <w:t xml:space="preserve"> Repository:</w:t>
            </w:r>
          </w:p>
        </w:tc>
        <w:tc>
          <w:tcPr>
            <w:tcW w:w="1799" w:type="pct"/>
          </w:tcPr>
          <w:p w:rsidR="009F4CBD" w:rsidRPr="00587FFD" w:rsidRDefault="003C3048" w:rsidP="00D03CC2">
            <w:pPr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Y</w:t>
            </w:r>
            <w:r w:rsidR="00587FFD" w:rsidRPr="00587FFD">
              <w:rPr>
                <w:rFonts w:ascii="Arial" w:hAnsi="Arial" w:cs="Arial"/>
                <w:b/>
                <w:sz w:val="28"/>
                <w:szCs w:val="28"/>
              </w:rPr>
              <w:t>ashaswini</w:t>
            </w:r>
            <w:proofErr w:type="spellEnd"/>
          </w:p>
        </w:tc>
        <w:tc>
          <w:tcPr>
            <w:tcW w:w="896" w:type="pct"/>
          </w:tcPr>
          <w:p w:rsidR="009F4CBD" w:rsidRPr="00587FFD" w:rsidRDefault="009F4CBD" w:rsidP="00D03CC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40" w:type="pct"/>
          </w:tcPr>
          <w:p w:rsidR="009F4CBD" w:rsidRPr="00587FFD" w:rsidRDefault="009F4CBD" w:rsidP="00D03CC2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9F4CBD" w:rsidRPr="00587FFD" w:rsidRDefault="009F4CBD" w:rsidP="009F4CBD">
      <w:pPr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9351" w:type="dxa"/>
        <w:tblLook w:val="04A0"/>
      </w:tblPr>
      <w:tblGrid>
        <w:gridCol w:w="9351"/>
      </w:tblGrid>
      <w:tr w:rsidR="009F4CBD" w:rsidRPr="00587FFD" w:rsidTr="00D03CC2">
        <w:trPr>
          <w:trHeight w:val="284"/>
        </w:trPr>
        <w:tc>
          <w:tcPr>
            <w:tcW w:w="9351" w:type="dxa"/>
            <w:tcBorders>
              <w:bottom w:val="single" w:sz="4" w:space="0" w:color="auto"/>
            </w:tcBorders>
          </w:tcPr>
          <w:p w:rsidR="009F4CBD" w:rsidRPr="00587FFD" w:rsidRDefault="00DF40F3" w:rsidP="00D03CC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Hlk45703367"/>
            <w:r w:rsidRPr="00587FFD">
              <w:rPr>
                <w:rFonts w:ascii="Arial" w:hAnsi="Arial" w:cs="Arial"/>
                <w:b/>
                <w:sz w:val="28"/>
                <w:szCs w:val="28"/>
              </w:rPr>
              <w:t>FORE</w:t>
            </w:r>
            <w:r w:rsidR="009F4CBD" w:rsidRPr="00587FFD">
              <w:rPr>
                <w:rFonts w:ascii="Arial" w:hAnsi="Arial" w:cs="Arial"/>
                <w:b/>
                <w:sz w:val="28"/>
                <w:szCs w:val="28"/>
              </w:rPr>
              <w:t>NOON SESSION DETAILS</w:t>
            </w:r>
          </w:p>
        </w:tc>
      </w:tr>
      <w:bookmarkEnd w:id="0"/>
    </w:tbl>
    <w:p w:rsidR="00CE74EF" w:rsidRPr="00587FFD" w:rsidRDefault="00CE74EF" w:rsidP="00CE74EF">
      <w:pPr>
        <w:pStyle w:val="Normal1"/>
        <w:spacing w:line="276" w:lineRule="auto"/>
        <w:rPr>
          <w:rFonts w:ascii="Arial" w:eastAsia="Times New Roman" w:hAnsi="Arial" w:cs="Arial"/>
          <w:sz w:val="28"/>
          <w:szCs w:val="28"/>
        </w:rPr>
      </w:pPr>
    </w:p>
    <w:p w:rsidR="00184144" w:rsidRPr="00587FFD" w:rsidRDefault="00CE74EF" w:rsidP="00184144">
      <w:pPr>
        <w:pStyle w:val="Normal1"/>
        <w:spacing w:line="276" w:lineRule="auto"/>
        <w:ind w:left="720"/>
        <w:rPr>
          <w:rFonts w:ascii="Arial" w:eastAsia="Times New Roman" w:hAnsi="Arial" w:cs="Arial"/>
          <w:sz w:val="28"/>
          <w:szCs w:val="28"/>
        </w:rPr>
      </w:pPr>
      <w:r w:rsidRPr="00587FFD">
        <w:rPr>
          <w:rFonts w:ascii="Arial" w:eastAsia="Times New Roman" w:hAnsi="Arial" w:cs="Arial"/>
          <w:b/>
          <w:bCs/>
          <w:sz w:val="28"/>
          <w:szCs w:val="28"/>
        </w:rPr>
        <w:t>IMAGE OF SESSION</w:t>
      </w:r>
    </w:p>
    <w:p w:rsidR="00184144" w:rsidRPr="00587FFD" w:rsidRDefault="00184144" w:rsidP="00DF40F3">
      <w:pPr>
        <w:pStyle w:val="Normal1"/>
        <w:tabs>
          <w:tab w:val="left" w:pos="2256"/>
        </w:tabs>
        <w:spacing w:line="276" w:lineRule="auto"/>
        <w:ind w:left="720"/>
        <w:rPr>
          <w:rFonts w:ascii="Arial" w:eastAsia="Times New Roman" w:hAnsi="Arial" w:cs="Arial"/>
          <w:sz w:val="28"/>
          <w:szCs w:val="28"/>
        </w:rPr>
      </w:pPr>
    </w:p>
    <w:p w:rsidR="002B4A30" w:rsidRDefault="002B4A30" w:rsidP="00DF40F3">
      <w:pPr>
        <w:pStyle w:val="Normal1"/>
        <w:tabs>
          <w:tab w:val="left" w:pos="2256"/>
        </w:tabs>
        <w:spacing w:line="276" w:lineRule="auto"/>
        <w:ind w:left="72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noProof/>
          <w:sz w:val="28"/>
          <w:szCs w:val="28"/>
          <w:lang w:val="en-IN"/>
        </w:rPr>
        <w:drawing>
          <wp:inline distT="0" distB="0" distL="0" distR="0">
            <wp:extent cx="5943600" cy="3141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rices, vectors, and solving simultaneous equation problems - Imperial College London _ Coursera - Google Chrome 17-07-2020 15_57_5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07" w:rsidRDefault="002B4A30" w:rsidP="00DF40F3">
      <w:pPr>
        <w:pStyle w:val="Normal1"/>
        <w:tabs>
          <w:tab w:val="left" w:pos="2256"/>
        </w:tabs>
        <w:spacing w:line="276" w:lineRule="auto"/>
        <w:ind w:left="72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noProof/>
          <w:sz w:val="28"/>
          <w:szCs w:val="28"/>
          <w:lang w:val="en-IN"/>
        </w:rPr>
        <w:lastRenderedPageBreak/>
        <w:drawing>
          <wp:inline distT="0" distB="0" distL="0" distR="0">
            <wp:extent cx="5943600" cy="3651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rices, vectors, and solving simultaneous equation problems - Imperial College London _ Coursera - Google Chrome 17-07-2020 15_58_2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144" w:rsidRPr="00587FFD" w:rsidRDefault="00184144" w:rsidP="00184144">
      <w:pPr>
        <w:pStyle w:val="Normal1"/>
        <w:tabs>
          <w:tab w:val="left" w:pos="2256"/>
        </w:tabs>
        <w:spacing w:line="276" w:lineRule="auto"/>
        <w:ind w:left="720"/>
        <w:rPr>
          <w:rFonts w:ascii="Arial" w:eastAsia="Times New Roman" w:hAnsi="Arial" w:cs="Arial"/>
          <w:sz w:val="28"/>
          <w:szCs w:val="28"/>
        </w:rPr>
      </w:pPr>
    </w:p>
    <w:p w:rsidR="00184144" w:rsidRPr="00587FFD" w:rsidRDefault="00184144" w:rsidP="00F6226D">
      <w:pPr>
        <w:pStyle w:val="Normal1"/>
        <w:numPr>
          <w:ilvl w:val="0"/>
          <w:numId w:val="32"/>
        </w:numPr>
        <w:tabs>
          <w:tab w:val="left" w:pos="2256"/>
        </w:tabs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587FFD">
        <w:rPr>
          <w:rFonts w:ascii="Arial" w:eastAsia="Times New Roman" w:hAnsi="Arial" w:cs="Arial"/>
          <w:sz w:val="28"/>
          <w:szCs w:val="28"/>
        </w:rPr>
        <w:t xml:space="preserve">Matrices are classified according to the number of rows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andcolumns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, and the specific elements therein. </w:t>
      </w:r>
    </w:p>
    <w:p w:rsidR="00184144" w:rsidRPr="00587FFD" w:rsidRDefault="00184144" w:rsidP="00F6226D">
      <w:pPr>
        <w:pStyle w:val="Normal1"/>
        <w:tabs>
          <w:tab w:val="left" w:pos="2256"/>
        </w:tabs>
        <w:spacing w:line="276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587FFD">
        <w:rPr>
          <w:rFonts w:ascii="Arial" w:eastAsia="Times New Roman" w:hAnsi="Arial" w:cs="Arial"/>
          <w:sz w:val="28"/>
          <w:szCs w:val="28"/>
        </w:rPr>
        <w:t xml:space="preserve">Row Matrix: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Amatrix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which has exactly one row is called a row matrix. </w:t>
      </w:r>
    </w:p>
    <w:p w:rsidR="00184144" w:rsidRPr="00587FFD" w:rsidRDefault="00184144" w:rsidP="00F6226D">
      <w:pPr>
        <w:pStyle w:val="Normal1"/>
        <w:tabs>
          <w:tab w:val="left" w:pos="2256"/>
        </w:tabs>
        <w:spacing w:line="276" w:lineRule="auto"/>
        <w:ind w:left="1440"/>
        <w:rPr>
          <w:rFonts w:ascii="Arial" w:eastAsia="Times New Roman" w:hAnsi="Arial" w:cs="Arial"/>
          <w:sz w:val="28"/>
          <w:szCs w:val="28"/>
        </w:rPr>
      </w:pPr>
      <w:r w:rsidRPr="00587FFD">
        <w:rPr>
          <w:rFonts w:ascii="Arial" w:eastAsia="Times New Roman" w:hAnsi="Arial" w:cs="Arial"/>
          <w:sz w:val="28"/>
          <w:szCs w:val="28"/>
        </w:rPr>
        <w:t xml:space="preserve">The above two matrices are row matrices because each has only one row. </w:t>
      </w:r>
    </w:p>
    <w:p w:rsidR="0052275E" w:rsidRPr="00587FFD" w:rsidRDefault="00184144" w:rsidP="00F6226D">
      <w:pPr>
        <w:pStyle w:val="Normal1"/>
        <w:numPr>
          <w:ilvl w:val="0"/>
          <w:numId w:val="32"/>
        </w:numPr>
        <w:tabs>
          <w:tab w:val="left" w:pos="2256"/>
        </w:tabs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587FFD">
        <w:rPr>
          <w:rFonts w:ascii="Arial" w:eastAsia="Times New Roman" w:hAnsi="Arial" w:cs="Arial"/>
          <w:sz w:val="28"/>
          <w:szCs w:val="28"/>
        </w:rPr>
        <w:t xml:space="preserve">Matrices are a useful way to represent, manipulate and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studylinear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maps between finite dimensional vector spaces (if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youhave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chosen basics)</w:t>
      </w:r>
    </w:p>
    <w:p w:rsidR="00F6226D" w:rsidRPr="00587FFD" w:rsidRDefault="00184144" w:rsidP="00F6226D">
      <w:pPr>
        <w:pStyle w:val="Normal1"/>
        <w:numPr>
          <w:ilvl w:val="0"/>
          <w:numId w:val="32"/>
        </w:numPr>
        <w:tabs>
          <w:tab w:val="left" w:pos="2256"/>
        </w:tabs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587FFD">
        <w:rPr>
          <w:rFonts w:ascii="Arial" w:eastAsia="Times New Roman" w:hAnsi="Arial" w:cs="Arial"/>
          <w:sz w:val="28"/>
          <w:szCs w:val="28"/>
        </w:rPr>
        <w:t xml:space="preserve">The series primarily consists of a trilogy of science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fictionaction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films beginning with The Matrix (1999</w:t>
      </w:r>
      <w:proofErr w:type="gramStart"/>
      <w:r w:rsidRPr="00587FFD">
        <w:rPr>
          <w:rFonts w:ascii="Arial" w:eastAsia="Times New Roman" w:hAnsi="Arial" w:cs="Arial"/>
          <w:sz w:val="28"/>
          <w:szCs w:val="28"/>
        </w:rPr>
        <w:t>)  and</w:t>
      </w:r>
      <w:proofErr w:type="gramEnd"/>
      <w:r w:rsidRPr="00587FFD">
        <w:rPr>
          <w:rFonts w:ascii="Arial" w:eastAsia="Times New Roman" w:hAnsi="Arial" w:cs="Arial"/>
          <w:sz w:val="28"/>
          <w:szCs w:val="28"/>
        </w:rPr>
        <w:t xml:space="preserve"> 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continuingwith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 two  sequels</w:t>
      </w:r>
      <w:r w:rsidR="00F6226D" w:rsidRPr="00587FFD">
        <w:rPr>
          <w:rFonts w:ascii="Arial" w:eastAsia="Times New Roman" w:hAnsi="Arial" w:cs="Arial"/>
          <w:sz w:val="28"/>
          <w:szCs w:val="28"/>
        </w:rPr>
        <w:t>.</w:t>
      </w:r>
    </w:p>
    <w:p w:rsidR="00F6226D" w:rsidRPr="00587FFD" w:rsidRDefault="00184144" w:rsidP="00F6226D">
      <w:pPr>
        <w:pStyle w:val="Normal1"/>
        <w:numPr>
          <w:ilvl w:val="0"/>
          <w:numId w:val="32"/>
        </w:numPr>
        <w:tabs>
          <w:tab w:val="left" w:pos="2256"/>
        </w:tabs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587FFD">
        <w:rPr>
          <w:rFonts w:ascii="Arial" w:eastAsia="Times New Roman" w:hAnsi="Arial" w:cs="Arial"/>
          <w:sz w:val="28"/>
          <w:szCs w:val="28"/>
        </w:rPr>
        <w:t xml:space="preserve">The Matrix Reloaded   and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MatrixRevolutions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(both in 2003), all written and directed by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theWachowskis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and produced by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JoelSilver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>.</w:t>
      </w:r>
    </w:p>
    <w:p w:rsidR="00F6226D" w:rsidRPr="00587FFD" w:rsidRDefault="00184144" w:rsidP="00F6226D">
      <w:pPr>
        <w:pStyle w:val="Normal1"/>
        <w:numPr>
          <w:ilvl w:val="0"/>
          <w:numId w:val="32"/>
        </w:numPr>
        <w:tabs>
          <w:tab w:val="left" w:pos="2256"/>
        </w:tabs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587FFD">
        <w:rPr>
          <w:rFonts w:ascii="Arial" w:eastAsia="Times New Roman" w:hAnsi="Arial" w:cs="Arial"/>
          <w:sz w:val="28"/>
          <w:szCs w:val="28"/>
        </w:rPr>
        <w:lastRenderedPageBreak/>
        <w:t xml:space="preserve">The term matrix was introduced by the 19th-century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EnglishmathematicianJames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Sylvester, but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itwas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hisfriend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 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themathematician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Arthur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Cayley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who developed the  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algebraicaspect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of matrices in two papers in the 1850s.</w:t>
      </w:r>
    </w:p>
    <w:p w:rsidR="00F6226D" w:rsidRPr="00587FFD" w:rsidRDefault="00184144" w:rsidP="00F6226D">
      <w:pPr>
        <w:pStyle w:val="Normal1"/>
        <w:numPr>
          <w:ilvl w:val="0"/>
          <w:numId w:val="32"/>
        </w:numPr>
        <w:tabs>
          <w:tab w:val="left" w:pos="2256"/>
        </w:tabs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587FFD">
        <w:rPr>
          <w:rFonts w:ascii="Arial" w:eastAsia="Times New Roman" w:hAnsi="Arial" w:cs="Arial"/>
          <w:sz w:val="28"/>
          <w:szCs w:val="28"/>
        </w:rPr>
        <w:t>In biology, matrix is the material (or tissue) in animal or plant.</w:t>
      </w:r>
    </w:p>
    <w:p w:rsidR="00F6226D" w:rsidRPr="00587FFD" w:rsidRDefault="00184144" w:rsidP="00F6226D">
      <w:pPr>
        <w:pStyle w:val="Normal1"/>
        <w:numPr>
          <w:ilvl w:val="0"/>
          <w:numId w:val="32"/>
        </w:numPr>
        <w:tabs>
          <w:tab w:val="left" w:pos="2256"/>
        </w:tabs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587FFD">
        <w:rPr>
          <w:rFonts w:ascii="Arial" w:eastAsia="Times New Roman" w:hAnsi="Arial" w:cs="Arial"/>
          <w:sz w:val="28"/>
          <w:szCs w:val="28"/>
        </w:rPr>
        <w:t>Structure of connective tissues is an extracellular matrix</w:t>
      </w:r>
      <w:r w:rsidR="00F6226D" w:rsidRPr="00587FFD">
        <w:rPr>
          <w:rFonts w:ascii="Arial" w:eastAsia="Times New Roman" w:hAnsi="Arial" w:cs="Arial"/>
          <w:sz w:val="28"/>
          <w:szCs w:val="28"/>
        </w:rPr>
        <w:t>.</w:t>
      </w:r>
    </w:p>
    <w:p w:rsidR="00F6226D" w:rsidRPr="00587FFD" w:rsidRDefault="00184144" w:rsidP="00F6226D">
      <w:pPr>
        <w:pStyle w:val="Normal1"/>
        <w:numPr>
          <w:ilvl w:val="0"/>
          <w:numId w:val="32"/>
        </w:numPr>
        <w:tabs>
          <w:tab w:val="left" w:pos="2256"/>
        </w:tabs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587FFD">
        <w:rPr>
          <w:rFonts w:ascii="Arial" w:eastAsia="Times New Roman" w:hAnsi="Arial" w:cs="Arial"/>
          <w:sz w:val="28"/>
          <w:szCs w:val="28"/>
        </w:rPr>
        <w:t xml:space="preserve">It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isfound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in various connective tissue. </w:t>
      </w:r>
    </w:p>
    <w:p w:rsidR="00F6226D" w:rsidRPr="00587FFD" w:rsidRDefault="00184144" w:rsidP="00F6226D">
      <w:pPr>
        <w:pStyle w:val="Normal1"/>
        <w:numPr>
          <w:ilvl w:val="0"/>
          <w:numId w:val="32"/>
        </w:numPr>
        <w:tabs>
          <w:tab w:val="left" w:pos="2256"/>
        </w:tabs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587FFD">
        <w:rPr>
          <w:rFonts w:ascii="Arial" w:eastAsia="Times New Roman" w:hAnsi="Arial" w:cs="Arial"/>
          <w:sz w:val="28"/>
          <w:szCs w:val="28"/>
        </w:rPr>
        <w:t xml:space="preserve">It is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generallyused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as a jelly like structure instead of cytoplasm in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connectivetissue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>.</w:t>
      </w:r>
    </w:p>
    <w:p w:rsidR="00F6226D" w:rsidRPr="00587FFD" w:rsidRDefault="00184144" w:rsidP="00F6226D">
      <w:pPr>
        <w:pStyle w:val="Normal1"/>
        <w:numPr>
          <w:ilvl w:val="0"/>
          <w:numId w:val="32"/>
        </w:numPr>
        <w:tabs>
          <w:tab w:val="left" w:pos="2256"/>
        </w:tabs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587FFD">
        <w:rPr>
          <w:rFonts w:ascii="Arial" w:eastAsia="Times New Roman" w:hAnsi="Arial" w:cs="Arial"/>
          <w:sz w:val="28"/>
          <w:szCs w:val="28"/>
        </w:rPr>
        <w:t xml:space="preserve">Bone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matrixissynthesized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by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alayer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ofosteoblasts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on the bone surface </w:t>
      </w:r>
    </w:p>
    <w:p w:rsidR="00F6226D" w:rsidRPr="00587FFD" w:rsidRDefault="00184144" w:rsidP="00F6226D">
      <w:pPr>
        <w:pStyle w:val="Normal1"/>
        <w:numPr>
          <w:ilvl w:val="0"/>
          <w:numId w:val="32"/>
        </w:numPr>
        <w:tabs>
          <w:tab w:val="left" w:pos="2256"/>
        </w:tabs>
        <w:spacing w:line="276" w:lineRule="auto"/>
        <w:rPr>
          <w:rFonts w:ascii="Arial" w:eastAsia="Times New Roman" w:hAnsi="Arial" w:cs="Arial"/>
          <w:sz w:val="28"/>
          <w:szCs w:val="28"/>
        </w:rPr>
      </w:pPr>
      <w:proofErr w:type="spellStart"/>
      <w:r w:rsidRPr="00587FFD">
        <w:rPr>
          <w:rFonts w:ascii="Arial" w:eastAsia="Times New Roman" w:hAnsi="Arial" w:cs="Arial"/>
          <w:sz w:val="28"/>
          <w:szCs w:val="28"/>
        </w:rPr>
        <w:t>Theosteoblasts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are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mesenchymal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in origin and characterized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bytheir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abundant endoplasmic reticulum and their production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ofthe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enzyme alkaline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phosphatase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>.</w:t>
      </w:r>
    </w:p>
    <w:p w:rsidR="008F21D8" w:rsidRDefault="00184144" w:rsidP="00F6226D">
      <w:pPr>
        <w:pStyle w:val="Normal1"/>
        <w:numPr>
          <w:ilvl w:val="0"/>
          <w:numId w:val="32"/>
        </w:numPr>
        <w:tabs>
          <w:tab w:val="left" w:pos="2256"/>
        </w:tabs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587FFD">
        <w:rPr>
          <w:rFonts w:ascii="Arial" w:eastAsia="Times New Roman" w:hAnsi="Arial" w:cs="Arial"/>
          <w:sz w:val="28"/>
          <w:szCs w:val="28"/>
        </w:rPr>
        <w:t xml:space="preserve">In the mitochondrion, the matrix is the space within the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innermembrane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. </w:t>
      </w:r>
    </w:p>
    <w:p w:rsidR="00F6226D" w:rsidRPr="00587FFD" w:rsidRDefault="00184144" w:rsidP="00F6226D">
      <w:pPr>
        <w:pStyle w:val="Normal1"/>
        <w:numPr>
          <w:ilvl w:val="0"/>
          <w:numId w:val="32"/>
        </w:numPr>
        <w:tabs>
          <w:tab w:val="left" w:pos="2256"/>
        </w:tabs>
        <w:spacing w:line="276" w:lineRule="auto"/>
        <w:rPr>
          <w:rFonts w:ascii="Arial" w:eastAsia="Times New Roman" w:hAnsi="Arial" w:cs="Arial"/>
          <w:sz w:val="28"/>
          <w:szCs w:val="28"/>
        </w:rPr>
      </w:pPr>
      <w:r w:rsidRPr="00587FFD">
        <w:rPr>
          <w:rFonts w:ascii="Arial" w:eastAsia="Times New Roman" w:hAnsi="Arial" w:cs="Arial"/>
          <w:sz w:val="28"/>
          <w:szCs w:val="28"/>
        </w:rPr>
        <w:t xml:space="preserve">The word "matrix" stems from the fact that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thisspaceiscomparedtothe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 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relativelyaqueouscytoplasm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>.</w:t>
      </w:r>
    </w:p>
    <w:p w:rsidR="00184144" w:rsidRDefault="00184144" w:rsidP="00F6226D">
      <w:pPr>
        <w:pStyle w:val="Normal1"/>
        <w:numPr>
          <w:ilvl w:val="0"/>
          <w:numId w:val="32"/>
        </w:numPr>
        <w:tabs>
          <w:tab w:val="left" w:pos="2256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87FFD">
        <w:rPr>
          <w:rFonts w:ascii="Arial" w:eastAsia="Times New Roman" w:hAnsi="Arial" w:cs="Arial"/>
          <w:sz w:val="28"/>
          <w:szCs w:val="28"/>
        </w:rPr>
        <w:t xml:space="preserve">The extracellular matrix (ECM) is the non-cellular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componentpresent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within all tissues and organs, and provides not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onlyessential</w:t>
      </w:r>
      <w:proofErr w:type="spellEnd"/>
      <w:r w:rsidRPr="00587FFD">
        <w:rPr>
          <w:rFonts w:ascii="Arial" w:eastAsia="Times New Roman" w:hAnsi="Arial" w:cs="Arial"/>
          <w:sz w:val="28"/>
          <w:szCs w:val="28"/>
        </w:rPr>
        <w:t xml:space="preserve"> physical scaffolding for the cellularconstituentsbutalsoinitiatescrucialbiochemicalandbiomechanicalcuesthatarerequiredfortissuemorphogenesis</w:t>
      </w:r>
      <w:proofErr w:type="gramStart"/>
      <w:r w:rsidRPr="00587FFD">
        <w:rPr>
          <w:rFonts w:ascii="Arial" w:eastAsia="Times New Roman" w:hAnsi="Arial" w:cs="Arial"/>
          <w:sz w:val="28"/>
          <w:szCs w:val="28"/>
        </w:rPr>
        <w:t>,differentiation</w:t>
      </w:r>
      <w:proofErr w:type="gramEnd"/>
      <w:r w:rsidRPr="00587FFD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87FFD">
        <w:rPr>
          <w:rFonts w:ascii="Arial" w:eastAsia="Times New Roman" w:hAnsi="Arial" w:cs="Arial"/>
          <w:sz w:val="28"/>
          <w:szCs w:val="28"/>
        </w:rPr>
        <w:t>andhomeostasis</w:t>
      </w:r>
      <w:proofErr w:type="spellEnd"/>
      <w:r w:rsidRPr="00184144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184144" w:rsidSect="00EA3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84052"/>
    <w:multiLevelType w:val="hybridMultilevel"/>
    <w:tmpl w:val="776611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DD0618"/>
    <w:multiLevelType w:val="hybridMultilevel"/>
    <w:tmpl w:val="F3164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209E2"/>
    <w:multiLevelType w:val="hybridMultilevel"/>
    <w:tmpl w:val="C35AE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E50D0"/>
    <w:multiLevelType w:val="hybridMultilevel"/>
    <w:tmpl w:val="229C3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262ED7"/>
    <w:multiLevelType w:val="hybridMultilevel"/>
    <w:tmpl w:val="34CCE1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BC1617"/>
    <w:multiLevelType w:val="hybridMultilevel"/>
    <w:tmpl w:val="8AF0A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FD5AF6"/>
    <w:multiLevelType w:val="hybridMultilevel"/>
    <w:tmpl w:val="AD981F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0622A28"/>
    <w:multiLevelType w:val="hybridMultilevel"/>
    <w:tmpl w:val="69D23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31027A"/>
    <w:multiLevelType w:val="hybridMultilevel"/>
    <w:tmpl w:val="65ACE3C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6DF2338"/>
    <w:multiLevelType w:val="hybridMultilevel"/>
    <w:tmpl w:val="953C91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7C058A7"/>
    <w:multiLevelType w:val="hybridMultilevel"/>
    <w:tmpl w:val="AE0801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95A38F6"/>
    <w:multiLevelType w:val="hybridMultilevel"/>
    <w:tmpl w:val="DA523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AE2F9C"/>
    <w:multiLevelType w:val="hybridMultilevel"/>
    <w:tmpl w:val="583A3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ED6D59"/>
    <w:multiLevelType w:val="hybridMultilevel"/>
    <w:tmpl w:val="C76E6F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04936B4"/>
    <w:multiLevelType w:val="hybridMultilevel"/>
    <w:tmpl w:val="DE5ADFC8"/>
    <w:lvl w:ilvl="0" w:tplc="40090001">
      <w:start w:val="1"/>
      <w:numFmt w:val="bullet"/>
      <w:lvlText w:val=""/>
      <w:lvlJc w:val="left"/>
      <w:pPr>
        <w:ind w:left="933" w:hanging="361"/>
      </w:pPr>
      <w:rPr>
        <w:rFonts w:ascii="Symbol" w:hAnsi="Symbol" w:hint="default"/>
        <w:w w:val="100"/>
        <w:lang w:val="en-US" w:eastAsia="en-US" w:bidi="ar-SA"/>
      </w:rPr>
    </w:lvl>
    <w:lvl w:ilvl="1" w:tplc="D3EE02F4">
      <w:numFmt w:val="bullet"/>
      <w:lvlText w:val="•"/>
      <w:lvlJc w:val="left"/>
      <w:pPr>
        <w:ind w:left="1948" w:hanging="361"/>
      </w:pPr>
      <w:rPr>
        <w:lang w:val="en-US" w:eastAsia="en-US" w:bidi="ar-SA"/>
      </w:rPr>
    </w:lvl>
    <w:lvl w:ilvl="2" w:tplc="C0145A7A">
      <w:numFmt w:val="bullet"/>
      <w:lvlText w:val="•"/>
      <w:lvlJc w:val="left"/>
      <w:pPr>
        <w:ind w:left="2956" w:hanging="361"/>
      </w:pPr>
      <w:rPr>
        <w:lang w:val="en-US" w:eastAsia="en-US" w:bidi="ar-SA"/>
      </w:rPr>
    </w:lvl>
    <w:lvl w:ilvl="3" w:tplc="6F463958">
      <w:numFmt w:val="bullet"/>
      <w:lvlText w:val="•"/>
      <w:lvlJc w:val="left"/>
      <w:pPr>
        <w:ind w:left="3964" w:hanging="361"/>
      </w:pPr>
      <w:rPr>
        <w:lang w:val="en-US" w:eastAsia="en-US" w:bidi="ar-SA"/>
      </w:rPr>
    </w:lvl>
    <w:lvl w:ilvl="4" w:tplc="4822CAE0">
      <w:numFmt w:val="bullet"/>
      <w:lvlText w:val="•"/>
      <w:lvlJc w:val="left"/>
      <w:pPr>
        <w:ind w:left="4972" w:hanging="361"/>
      </w:pPr>
      <w:rPr>
        <w:lang w:val="en-US" w:eastAsia="en-US" w:bidi="ar-SA"/>
      </w:rPr>
    </w:lvl>
    <w:lvl w:ilvl="5" w:tplc="A9CC666C">
      <w:numFmt w:val="bullet"/>
      <w:lvlText w:val="•"/>
      <w:lvlJc w:val="left"/>
      <w:pPr>
        <w:ind w:left="5980" w:hanging="361"/>
      </w:pPr>
      <w:rPr>
        <w:lang w:val="en-US" w:eastAsia="en-US" w:bidi="ar-SA"/>
      </w:rPr>
    </w:lvl>
    <w:lvl w:ilvl="6" w:tplc="C7EE8192">
      <w:numFmt w:val="bullet"/>
      <w:lvlText w:val="•"/>
      <w:lvlJc w:val="left"/>
      <w:pPr>
        <w:ind w:left="6988" w:hanging="361"/>
      </w:pPr>
      <w:rPr>
        <w:lang w:val="en-US" w:eastAsia="en-US" w:bidi="ar-SA"/>
      </w:rPr>
    </w:lvl>
    <w:lvl w:ilvl="7" w:tplc="223A784E">
      <w:numFmt w:val="bullet"/>
      <w:lvlText w:val="•"/>
      <w:lvlJc w:val="left"/>
      <w:pPr>
        <w:ind w:left="7996" w:hanging="361"/>
      </w:pPr>
      <w:rPr>
        <w:lang w:val="en-US" w:eastAsia="en-US" w:bidi="ar-SA"/>
      </w:rPr>
    </w:lvl>
    <w:lvl w:ilvl="8" w:tplc="A2F878E0">
      <w:numFmt w:val="bullet"/>
      <w:lvlText w:val="•"/>
      <w:lvlJc w:val="left"/>
      <w:pPr>
        <w:ind w:left="9004" w:hanging="361"/>
      </w:pPr>
      <w:rPr>
        <w:lang w:val="en-US" w:eastAsia="en-US" w:bidi="ar-SA"/>
      </w:rPr>
    </w:lvl>
  </w:abstractNum>
  <w:abstractNum w:abstractNumId="15">
    <w:nsid w:val="253C1EB8"/>
    <w:multiLevelType w:val="hybridMultilevel"/>
    <w:tmpl w:val="6BD410E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56E1F5C"/>
    <w:multiLevelType w:val="hybridMultilevel"/>
    <w:tmpl w:val="75B04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E52A90"/>
    <w:multiLevelType w:val="hybridMultilevel"/>
    <w:tmpl w:val="48CC2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290F6B"/>
    <w:multiLevelType w:val="hybridMultilevel"/>
    <w:tmpl w:val="3C829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B80F50"/>
    <w:multiLevelType w:val="hybridMultilevel"/>
    <w:tmpl w:val="31643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B52160"/>
    <w:multiLevelType w:val="hybridMultilevel"/>
    <w:tmpl w:val="CF2EC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1D4432"/>
    <w:multiLevelType w:val="hybridMultilevel"/>
    <w:tmpl w:val="D4F08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FE1D0B"/>
    <w:multiLevelType w:val="hybridMultilevel"/>
    <w:tmpl w:val="DAEAE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475189"/>
    <w:multiLevelType w:val="hybridMultilevel"/>
    <w:tmpl w:val="607AA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C803D6"/>
    <w:multiLevelType w:val="hybridMultilevel"/>
    <w:tmpl w:val="B0D09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182982"/>
    <w:multiLevelType w:val="hybridMultilevel"/>
    <w:tmpl w:val="8FD6A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327FBD"/>
    <w:multiLevelType w:val="hybridMultilevel"/>
    <w:tmpl w:val="7A6AC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2B5320"/>
    <w:multiLevelType w:val="hybridMultilevel"/>
    <w:tmpl w:val="99500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B1744F"/>
    <w:multiLevelType w:val="hybridMultilevel"/>
    <w:tmpl w:val="A822BD6A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9">
    <w:nsid w:val="73D75521"/>
    <w:multiLevelType w:val="hybridMultilevel"/>
    <w:tmpl w:val="43BACAFE"/>
    <w:lvl w:ilvl="0" w:tplc="517A13B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5AE656E"/>
    <w:multiLevelType w:val="hybridMultilevel"/>
    <w:tmpl w:val="DA963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D90D75"/>
    <w:multiLevelType w:val="hybridMultilevel"/>
    <w:tmpl w:val="D046AD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A3D5586"/>
    <w:multiLevelType w:val="hybridMultilevel"/>
    <w:tmpl w:val="6D54C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1"/>
  </w:num>
  <w:num w:numId="4">
    <w:abstractNumId w:val="12"/>
  </w:num>
  <w:num w:numId="5">
    <w:abstractNumId w:val="3"/>
  </w:num>
  <w:num w:numId="6">
    <w:abstractNumId w:val="28"/>
  </w:num>
  <w:num w:numId="7">
    <w:abstractNumId w:val="7"/>
  </w:num>
  <w:num w:numId="8">
    <w:abstractNumId w:val="17"/>
  </w:num>
  <w:num w:numId="9">
    <w:abstractNumId w:val="4"/>
  </w:num>
  <w:num w:numId="10">
    <w:abstractNumId w:val="16"/>
  </w:num>
  <w:num w:numId="11">
    <w:abstractNumId w:val="2"/>
  </w:num>
  <w:num w:numId="12">
    <w:abstractNumId w:val="14"/>
  </w:num>
  <w:num w:numId="13">
    <w:abstractNumId w:val="10"/>
  </w:num>
  <w:num w:numId="14">
    <w:abstractNumId w:val="26"/>
  </w:num>
  <w:num w:numId="15">
    <w:abstractNumId w:val="31"/>
  </w:num>
  <w:num w:numId="16">
    <w:abstractNumId w:val="9"/>
  </w:num>
  <w:num w:numId="17">
    <w:abstractNumId w:val="0"/>
  </w:num>
  <w:num w:numId="18">
    <w:abstractNumId w:val="8"/>
  </w:num>
  <w:num w:numId="19">
    <w:abstractNumId w:val="15"/>
  </w:num>
  <w:num w:numId="20">
    <w:abstractNumId w:val="5"/>
  </w:num>
  <w:num w:numId="21">
    <w:abstractNumId w:val="30"/>
  </w:num>
  <w:num w:numId="22">
    <w:abstractNumId w:val="27"/>
  </w:num>
  <w:num w:numId="23">
    <w:abstractNumId w:val="18"/>
  </w:num>
  <w:num w:numId="24">
    <w:abstractNumId w:val="6"/>
  </w:num>
  <w:num w:numId="25">
    <w:abstractNumId w:val="25"/>
  </w:num>
  <w:num w:numId="26">
    <w:abstractNumId w:val="24"/>
  </w:num>
  <w:num w:numId="27">
    <w:abstractNumId w:val="22"/>
  </w:num>
  <w:num w:numId="28">
    <w:abstractNumId w:val="19"/>
  </w:num>
  <w:num w:numId="29">
    <w:abstractNumId w:val="23"/>
  </w:num>
  <w:num w:numId="30">
    <w:abstractNumId w:val="20"/>
  </w:num>
  <w:num w:numId="31">
    <w:abstractNumId w:val="32"/>
  </w:num>
  <w:num w:numId="32">
    <w:abstractNumId w:val="13"/>
  </w:num>
  <w:num w:numId="33">
    <w:abstractNumId w:val="2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20"/>
  <w:characterSpacingControl w:val="doNotCompress"/>
  <w:compat/>
  <w:rsids>
    <w:rsidRoot w:val="00CF187C"/>
    <w:rsid w:val="00034293"/>
    <w:rsid w:val="00035316"/>
    <w:rsid w:val="00055741"/>
    <w:rsid w:val="00080F9F"/>
    <w:rsid w:val="000E5EB7"/>
    <w:rsid w:val="00106864"/>
    <w:rsid w:val="00127C5C"/>
    <w:rsid w:val="00137756"/>
    <w:rsid w:val="001803CD"/>
    <w:rsid w:val="00184144"/>
    <w:rsid w:val="00187F26"/>
    <w:rsid w:val="001D6F24"/>
    <w:rsid w:val="00251D68"/>
    <w:rsid w:val="00281F81"/>
    <w:rsid w:val="002A36CE"/>
    <w:rsid w:val="002B4A30"/>
    <w:rsid w:val="002E5D58"/>
    <w:rsid w:val="002E5D6B"/>
    <w:rsid w:val="00301122"/>
    <w:rsid w:val="003715B7"/>
    <w:rsid w:val="003A3033"/>
    <w:rsid w:val="003B247A"/>
    <w:rsid w:val="003C3048"/>
    <w:rsid w:val="0046275D"/>
    <w:rsid w:val="004C2344"/>
    <w:rsid w:val="004E4FF2"/>
    <w:rsid w:val="0052275E"/>
    <w:rsid w:val="00533B44"/>
    <w:rsid w:val="005741A3"/>
    <w:rsid w:val="00587FFD"/>
    <w:rsid w:val="005B6C0C"/>
    <w:rsid w:val="00645252"/>
    <w:rsid w:val="0067799E"/>
    <w:rsid w:val="006B65FF"/>
    <w:rsid w:val="006D3D74"/>
    <w:rsid w:val="007862EC"/>
    <w:rsid w:val="007B5201"/>
    <w:rsid w:val="007D0AA0"/>
    <w:rsid w:val="007D183A"/>
    <w:rsid w:val="00802BD9"/>
    <w:rsid w:val="00834FCD"/>
    <w:rsid w:val="0083569A"/>
    <w:rsid w:val="00850D22"/>
    <w:rsid w:val="00875F68"/>
    <w:rsid w:val="00894E81"/>
    <w:rsid w:val="008B7EBD"/>
    <w:rsid w:val="008F21D8"/>
    <w:rsid w:val="00932B6F"/>
    <w:rsid w:val="009809DC"/>
    <w:rsid w:val="009D75DC"/>
    <w:rsid w:val="009F4CBD"/>
    <w:rsid w:val="009F7ACE"/>
    <w:rsid w:val="00A5212C"/>
    <w:rsid w:val="00A81FDF"/>
    <w:rsid w:val="00A86B77"/>
    <w:rsid w:val="00A9204E"/>
    <w:rsid w:val="00AB49DE"/>
    <w:rsid w:val="00AC5CA6"/>
    <w:rsid w:val="00BD38C1"/>
    <w:rsid w:val="00BE0A66"/>
    <w:rsid w:val="00BF1A07"/>
    <w:rsid w:val="00C42FC4"/>
    <w:rsid w:val="00C764C2"/>
    <w:rsid w:val="00C9164F"/>
    <w:rsid w:val="00CC6F6C"/>
    <w:rsid w:val="00CE74EF"/>
    <w:rsid w:val="00CF187C"/>
    <w:rsid w:val="00D03CC2"/>
    <w:rsid w:val="00D10689"/>
    <w:rsid w:val="00D70883"/>
    <w:rsid w:val="00D971D8"/>
    <w:rsid w:val="00DD15DB"/>
    <w:rsid w:val="00DF40F3"/>
    <w:rsid w:val="00E1516D"/>
    <w:rsid w:val="00E23D91"/>
    <w:rsid w:val="00EA362C"/>
    <w:rsid w:val="00EA6644"/>
    <w:rsid w:val="00ED27AF"/>
    <w:rsid w:val="00EF60F8"/>
    <w:rsid w:val="00F21F6C"/>
    <w:rsid w:val="00F31804"/>
    <w:rsid w:val="00F40CCF"/>
    <w:rsid w:val="00F43F31"/>
    <w:rsid w:val="00F6226D"/>
    <w:rsid w:val="00F6496F"/>
    <w:rsid w:val="00F91185"/>
    <w:rsid w:val="00FD17FE"/>
    <w:rsid w:val="00FD59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7C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36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EA36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A36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A36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6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362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A362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A362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sid w:val="00EA362C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A36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62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EA362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EA362C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EA362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CF18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18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1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Normal1">
    <w:name w:val="Normal1"/>
    <w:rsid w:val="00281F81"/>
    <w:pPr>
      <w:spacing w:after="160" w:line="259" w:lineRule="auto"/>
    </w:pPr>
    <w:rPr>
      <w:rFonts w:ascii="Calibri" w:eastAsia="Calibri" w:hAnsi="Calibri" w:cs="Calibri"/>
      <w:lang w:eastAsia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CC6F6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6F6C"/>
  </w:style>
  <w:style w:type="character" w:customStyle="1" w:styleId="noprettyprint">
    <w:name w:val="noprettyprint"/>
    <w:basedOn w:val="DefaultParagraphFont"/>
    <w:rsid w:val="00E23D91"/>
  </w:style>
  <w:style w:type="character" w:customStyle="1" w:styleId="fun">
    <w:name w:val="fun"/>
    <w:basedOn w:val="DefaultParagraphFont"/>
    <w:rsid w:val="00CE74EF"/>
  </w:style>
  <w:style w:type="character" w:customStyle="1" w:styleId="ident">
    <w:name w:val="ident"/>
    <w:basedOn w:val="DefaultParagraphFont"/>
    <w:rsid w:val="00CE74EF"/>
  </w:style>
  <w:style w:type="character" w:customStyle="1" w:styleId="pln">
    <w:name w:val="pln"/>
    <w:basedOn w:val="DefaultParagraphFont"/>
    <w:rsid w:val="00CE74EF"/>
  </w:style>
  <w:style w:type="character" w:customStyle="1" w:styleId="pun">
    <w:name w:val="pun"/>
    <w:basedOn w:val="DefaultParagraphFont"/>
    <w:rsid w:val="00CE74EF"/>
  </w:style>
  <w:style w:type="character" w:customStyle="1" w:styleId="tag">
    <w:name w:val="tag"/>
    <w:basedOn w:val="DefaultParagraphFont"/>
    <w:rsid w:val="00CE74EF"/>
  </w:style>
  <w:style w:type="character" w:customStyle="1" w:styleId="mathtext">
    <w:name w:val="mathtext"/>
    <w:basedOn w:val="DefaultParagraphFont"/>
    <w:rsid w:val="00F649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8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4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46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SHA\AppData\Local\Microsoft\Office\16.0\DTS\en-US%7bA6063347-8C61-4522-A11C-9AEB26572713%7d\%7b7A551303-1CFB-4AC3-B07A-8918D0397EC2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143332B-704A-4BA9-800E-585535EE2F7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{7A551303-1CFB-4AC3-B07A-8918D0397EC2}tf02786999</Template>
  <TotalTime>0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</dc:creator>
  <cp:lastModifiedBy>Home</cp:lastModifiedBy>
  <cp:revision>2</cp:revision>
  <dcterms:created xsi:type="dcterms:W3CDTF">2020-07-18T14:21:00Z</dcterms:created>
  <dcterms:modified xsi:type="dcterms:W3CDTF">2020-07-18T14:21:00Z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